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D4" w:rsidRDefault="00187BD4">
      <w:pPr>
        <w:spacing w:before="4" w:line="120" w:lineRule="exact"/>
        <w:rPr>
          <w:sz w:val="12"/>
          <w:szCs w:val="12"/>
        </w:rPr>
      </w:pPr>
      <w:r w:rsidRPr="00187BD4">
        <w:pict>
          <v:group id="_x0000_s1066" style="position:absolute;margin-left:0;margin-top:0;width:10in;height:540pt;z-index:-251662336;mso-position-horizontal-relative:page;mso-position-vertical-relative:page" coordsize="14400,10800">
            <v:shape id="_x0000_s1067" style="position:absolute;width:14400;height:10800" coordsize="14400,10800" path="m14400,10800l14400,,,,,10800r14400,xe" fillcolor="#ececec" stroked="f">
              <v:path arrowok="t"/>
            </v:shape>
            <w10:wrap anchorx="page" anchory="page"/>
          </v:group>
        </w:pict>
      </w:r>
      <w:r w:rsidRPr="00187BD4">
        <w:pict>
          <v:group id="_x0000_s1063" style="position:absolute;margin-left:301.2pt;margin-top:0;width:418.8pt;height:540pt;z-index:-251663360;mso-position-horizontal-relative:page;mso-position-vertical-relative:page" coordorigin="6024" coordsize="8376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13639;top:336;width:502;height:684">
              <v:imagedata r:id="rId7" o:title=""/>
            </v:shape>
            <v:shape id="_x0000_s1064" style="position:absolute;left:6058;width:8341;height:10799" coordorigin="6058" coordsize="8341,10799" path="m14389,10780r-29,7l14311,10795r-66,5l14224,10800r-72,-1l14041,10788r-131,-23l13757,10725r-175,-59l13385,10585r-219,-108l12925,10340r-265,-170l12373,9964r-311,-245l11727,9431r-359,-335l10984,8713r-408,-437l10143,7784r124,-314l10357,7176r58,-274l10442,6645r-4,-240l10405,6179r-61,-214l10256,5764r-113,-192l10004,5389,9841,5212,9656,5041,9450,4874,9222,4709,8976,4544,8711,4379,8429,4211,8131,4040,7818,3862,7491,3678,7181,3482,6917,3270,6695,3047,6512,2814,6365,2574,6251,2331r-85,-246l6108,1842r-35,-240l6058,1369r1,-224l6074,934r25,-197l6131,558r36,-160l6204,262r34,-110l6266,69,6293,r8106,l14399,10777r-10,3xe" fillcolor="#006fac" stroked="f">
              <v:path arrowok="t"/>
            </v:shape>
            <w10:wrap anchorx="page" anchory="page"/>
          </v:group>
        </w:pict>
      </w:r>
      <w:r w:rsidRPr="00187BD4">
        <w:pict>
          <v:group id="_x0000_s1061" style="position:absolute;margin-left:0;margin-top:0;width:0;height:540pt;z-index:-251664384;mso-position-horizontal-relative:page;mso-position-vertical-relative:page" coordsize="0,10800">
            <v:shape id="_x0000_s1062" style="position:absolute;width:0;height:10800" coordsize="0,10800" path="m,10800l,,,10800xe" fillcolor="#ececec" stroked="f">
              <v:path arrowok="t"/>
            </v:shape>
            <w10:wrap anchorx="page" anchory="page"/>
          </v:group>
        </w:pic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C3590A">
      <w:pPr>
        <w:spacing w:line="460" w:lineRule="exact"/>
        <w:ind w:left="122"/>
        <w:rPr>
          <w:rFonts w:ascii="Verdana" w:eastAsia="Verdana" w:hAnsi="Verdana" w:cs="Verdana"/>
          <w:sz w:val="39"/>
          <w:szCs w:val="39"/>
        </w:rPr>
      </w:pPr>
      <w:r>
        <w:rPr>
          <w:rFonts w:ascii="Verdana" w:eastAsia="Verdana" w:hAnsi="Verdana" w:cs="Verdana"/>
          <w:color w:val="006FAC"/>
          <w:position w:val="-1"/>
          <w:sz w:val="39"/>
          <w:szCs w:val="39"/>
        </w:rPr>
        <w:t>Introduction to Agile</w:t>
      </w:r>
    </w:p>
    <w:p w:rsidR="00187BD4" w:rsidRDefault="00187BD4">
      <w:pPr>
        <w:spacing w:before="1" w:line="220" w:lineRule="exact"/>
        <w:rPr>
          <w:sz w:val="22"/>
          <w:szCs w:val="22"/>
        </w:rPr>
      </w:pPr>
    </w:p>
    <w:p w:rsidR="00187BD4" w:rsidRDefault="00C3590A">
      <w:pPr>
        <w:ind w:left="12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color w:val="006FAC"/>
          <w:sz w:val="24"/>
          <w:szCs w:val="24"/>
        </w:rPr>
        <w:t>Lesson 1: Agile Process Framework</w:t>
      </w:r>
    </w:p>
    <w:p w:rsidR="00187BD4" w:rsidRDefault="00187BD4">
      <w:pPr>
        <w:spacing w:before="6" w:line="100" w:lineRule="exact"/>
        <w:rPr>
          <w:sz w:val="11"/>
          <w:szCs w:val="11"/>
        </w:rPr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ind w:left="109"/>
        <w:sectPr w:rsidR="00187BD4">
          <w:pgSz w:w="14400" w:h="10800" w:orient="landscape"/>
          <w:pgMar w:top="980" w:right="2060" w:bottom="0" w:left="360" w:header="720" w:footer="720" w:gutter="0"/>
          <w:cols w:space="720"/>
        </w:sectPr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8" w:line="260" w:lineRule="exact"/>
        <w:rPr>
          <w:sz w:val="26"/>
          <w:szCs w:val="26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Software Development Model and SDLC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“Waterfall Model” – An Overview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“Waterfall Model” – Advantages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“Waterfall Model” – Disadvantages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Agile Development Model</w:t>
      </w:r>
    </w:p>
    <w:p w:rsidR="00187BD4" w:rsidRDefault="00187BD4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 w:rsidRPr="00187BD4">
        <w:pict>
          <v:shape id="_x0000_s1059" type="#_x0000_t75" style="position:absolute;left:0;text-align:left;margin-left:558.5pt;margin-top:-101.9pt;width:157.7pt;height:158.4pt;z-index:-251661312;mso-position-horizontal-relative:page">
            <v:imagedata r:id="rId8" o:title=""/>
            <w10:wrap anchorx="page"/>
          </v:shape>
        </w:pict>
      </w:r>
      <w:r w:rsidR="00C3590A">
        <w:rPr>
          <w:rFonts w:ascii="Arial" w:eastAsia="Arial" w:hAnsi="Arial" w:cs="Arial"/>
          <w:color w:val="006FAC"/>
          <w:sz w:val="36"/>
          <w:szCs w:val="36"/>
        </w:rPr>
        <w:t>▪</w:t>
      </w:r>
      <w:r w:rsidR="00C3590A"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 w:rsidR="00C3590A">
        <w:rPr>
          <w:rFonts w:ascii="Verdana" w:eastAsia="Verdana" w:hAnsi="Verdana" w:cs="Verdana"/>
          <w:color w:val="000000"/>
          <w:sz w:val="36"/>
          <w:szCs w:val="36"/>
        </w:rPr>
        <w:t>Graphical Illustration of Agile Development Model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Why use Agile?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Agile Manifesto and Principles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  <w:sectPr w:rsidR="00187BD4">
          <w:headerReference w:type="default" r:id="rId9"/>
          <w:pgSz w:w="14400" w:h="10800" w:orient="landscape"/>
          <w:pgMar w:top="1060" w:right="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12 Principles of Agile Methods</w:t>
      </w:r>
    </w:p>
    <w:p w:rsidR="00187BD4" w:rsidRDefault="00187BD4">
      <w:pPr>
        <w:spacing w:line="200" w:lineRule="exact"/>
      </w:pPr>
      <w:r w:rsidRPr="00187BD4">
        <w:lastRenderedPageBreak/>
        <w:pict>
          <v:group id="_x0000_s1057" style="position:absolute;margin-left:0;margin-top:0;width:10in;height:540pt;z-index:-251660288;mso-position-horizontal-relative:page;mso-position-vertical-relative:page" coordsize="14400,10800">
            <v:shape id="_x0000_s1058" style="position:absolute;width:14400;height:10800" coordsize="14400,10800" path="m14400,10800l14400,,,,,10800r14400,xe" fillcolor="#ececec" stroked="f">
              <v:path arrowok="t"/>
            </v:shape>
            <w10:wrap anchorx="page" anchory="page"/>
          </v:group>
        </w:pic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8" w:line="260" w:lineRule="exact"/>
        <w:rPr>
          <w:sz w:val="26"/>
          <w:szCs w:val="26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Agile Values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What  is NOT an Agile software development?</w:t>
      </w:r>
    </w:p>
    <w:p w:rsidR="00187BD4" w:rsidRDefault="00187BD4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 w:rsidRPr="00187BD4">
        <w:pict>
          <v:shape id="_x0000_s1056" type="#_x0000_t75" style="position:absolute;left:0;text-align:left;margin-left:558.5pt;margin-top:-22.1pt;width:157.7pt;height:158.4pt;z-index:-251659264;mso-position-horizontal-relative:page">
            <v:imagedata r:id="rId8" o:title=""/>
            <w10:wrap anchorx="page"/>
          </v:shape>
        </w:pict>
      </w:r>
      <w:r w:rsidR="00C3590A">
        <w:rPr>
          <w:rFonts w:ascii="Arial" w:eastAsia="Arial" w:hAnsi="Arial" w:cs="Arial"/>
          <w:color w:val="006FAC"/>
          <w:sz w:val="36"/>
          <w:szCs w:val="36"/>
        </w:rPr>
        <w:t>▪</w:t>
      </w:r>
      <w:r w:rsidR="00C3590A"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 w:rsidR="00C3590A">
        <w:rPr>
          <w:rFonts w:ascii="Verdana" w:eastAsia="Verdana" w:hAnsi="Verdana" w:cs="Verdana"/>
          <w:color w:val="000000"/>
          <w:sz w:val="36"/>
          <w:szCs w:val="36"/>
        </w:rPr>
        <w:t>Foundation of an Agile software development Method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Common Characteristics of Agile Methods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Agile Methods and Practices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When to use Agile Model?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Advantages of Agile Model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Difference between Agile and Waterfall Model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Agile – Myths and Reality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  <w:sectPr w:rsidR="00187BD4">
          <w:pgSz w:w="14400" w:h="10800" w:orient="landscape"/>
          <w:pgMar w:top="1060" w:right="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Agile Market Insight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Software development models are variou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s processes or methodologies</w:t>
      </w:r>
    </w:p>
    <w:p w:rsidR="00187BD4" w:rsidRDefault="00C3590A">
      <w:pPr>
        <w:spacing w:line="420" w:lineRule="exact"/>
        <w:ind w:left="56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used to develop the product</w:t>
      </w:r>
    </w:p>
    <w:p w:rsidR="00187BD4" w:rsidRDefault="00187BD4">
      <w:pPr>
        <w:spacing w:before="2"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59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Software developments models help improve the software quality as well as the development process in general</w:t>
      </w:r>
    </w:p>
    <w:p w:rsidR="00187BD4" w:rsidRDefault="00C3590A">
      <w:pPr>
        <w:tabs>
          <w:tab w:val="left" w:pos="560"/>
        </w:tabs>
        <w:spacing w:before="98" w:line="420" w:lineRule="exact"/>
        <w:ind w:left="562" w:right="40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There exists various software development models and each one of them</w:t>
      </w:r>
      <w:r>
        <w:rPr>
          <w:rFonts w:ascii="Verdana" w:eastAsia="Verdana" w:hAnsi="Verdana" w:cs="Verdana"/>
          <w:color w:val="000000"/>
          <w:sz w:val="36"/>
          <w:szCs w:val="36"/>
        </w:rPr>
        <w:t xml:space="preserve"> fulfill certain objectives of software development</w:t>
      </w:r>
    </w:p>
    <w:p w:rsidR="00187BD4" w:rsidRDefault="00C3590A">
      <w:pPr>
        <w:spacing w:before="8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Software Development Life Cycle (SDLC) is an environment that</w:t>
      </w:r>
    </w:p>
    <w:p w:rsidR="00187BD4" w:rsidRDefault="00C3590A">
      <w:pPr>
        <w:spacing w:before="10" w:line="420" w:lineRule="exact"/>
        <w:ind w:left="562" w:right="38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describes activities performed in each stage of the software development process</w:t>
      </w:r>
    </w:p>
    <w:p w:rsidR="00187BD4" w:rsidRDefault="00187BD4">
      <w:pPr>
        <w:spacing w:before="1" w:line="100" w:lineRule="exact"/>
        <w:rPr>
          <w:sz w:val="10"/>
          <w:szCs w:val="10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1245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The SDLC contains detailed plan which basically descri</w:t>
      </w:r>
      <w:r>
        <w:rPr>
          <w:rFonts w:ascii="Verdana" w:eastAsia="Verdana" w:hAnsi="Verdana" w:cs="Verdana"/>
          <w:color w:val="000000"/>
          <w:sz w:val="36"/>
          <w:szCs w:val="36"/>
        </w:rPr>
        <w:t>bes how the development and maintenance of specific software is conducted</w:t>
      </w:r>
    </w:p>
    <w:p w:rsidR="00187BD4" w:rsidRDefault="00C3590A">
      <w:pPr>
        <w:tabs>
          <w:tab w:val="left" w:pos="560"/>
        </w:tabs>
        <w:spacing w:before="98" w:line="420" w:lineRule="exact"/>
        <w:ind w:left="562" w:right="255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Most people involved with software development are very much familiar with the traditional software development methods like:</w:t>
      </w:r>
    </w:p>
    <w:p w:rsidR="00187BD4" w:rsidRDefault="00C3590A">
      <w:pPr>
        <w:spacing w:before="84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Waterfall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sequential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method</w:t>
      </w:r>
    </w:p>
    <w:p w:rsidR="00187BD4" w:rsidRDefault="00C3590A">
      <w:pPr>
        <w:spacing w:before="95"/>
        <w:ind w:left="386"/>
        <w:rPr>
          <w:rFonts w:ascii="Verdana" w:eastAsia="Verdana" w:hAnsi="Verdana" w:cs="Verdana"/>
          <w:sz w:val="32"/>
          <w:szCs w:val="32"/>
        </w:rPr>
        <w:sectPr w:rsidR="00187BD4">
          <w:headerReference w:type="default" r:id="rId10"/>
          <w:pgSz w:w="14400" w:h="10800" w:orient="landscape"/>
          <w:pgMar w:top="1460" w:right="8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V-model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The classic waterfall model was introduced in the 1970s by Win Royce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The Waterfall Model was the first Process Model to be introduced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It is also referred to as a linear-sequential life cycle model</w:t>
      </w:r>
    </w:p>
    <w:p w:rsidR="00187BD4" w:rsidRDefault="00187BD4">
      <w:pPr>
        <w:spacing w:before="1"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-21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The waterfall model is a sequential design process, often used in software development processes, in which progress is se</w:t>
      </w:r>
      <w:r>
        <w:rPr>
          <w:rFonts w:ascii="Verdana" w:eastAsia="Verdana" w:hAnsi="Verdana" w:cs="Verdana"/>
          <w:color w:val="000000"/>
          <w:sz w:val="36"/>
          <w:szCs w:val="36"/>
        </w:rPr>
        <w:t>en as flowing steadily downwards like a waterfall through the phases of SDLC</w:t>
      </w:r>
    </w:p>
    <w:p w:rsidR="00187BD4" w:rsidRDefault="00C3590A">
      <w:pPr>
        <w:spacing w:before="8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Every stage has to be completed separately at the right time so you can</w:t>
      </w:r>
    </w:p>
    <w:p w:rsidR="00187BD4" w:rsidRDefault="00C3590A">
      <w:pPr>
        <w:spacing w:line="420" w:lineRule="exact"/>
        <w:ind w:left="56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not jump stages</w:t>
      </w:r>
    </w:p>
    <w:p w:rsidR="00187BD4" w:rsidRDefault="00187BD4">
      <w:pPr>
        <w:spacing w:before="9" w:line="100" w:lineRule="exact"/>
        <w:rPr>
          <w:sz w:val="10"/>
          <w:szCs w:val="10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440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Documentation is produced at every stage of a waterfall model to allow people to und</w:t>
      </w:r>
      <w:r>
        <w:rPr>
          <w:rFonts w:ascii="Verdana" w:eastAsia="Verdana" w:hAnsi="Verdana" w:cs="Verdana"/>
          <w:color w:val="000000"/>
          <w:sz w:val="36"/>
          <w:szCs w:val="36"/>
        </w:rPr>
        <w:t>erstand what has been done</w:t>
      </w:r>
    </w:p>
    <w:p w:rsidR="00187BD4" w:rsidRDefault="00C3590A">
      <w:pPr>
        <w:spacing w:before="8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Testing is done at every stage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The waterfall approach assumes that requirements are stable and frozen</w:t>
      </w:r>
    </w:p>
    <w:p w:rsidR="00187BD4" w:rsidRDefault="00C3590A">
      <w:pPr>
        <w:spacing w:line="420" w:lineRule="exact"/>
        <w:ind w:left="56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across the project plan</w:t>
      </w:r>
    </w:p>
    <w:p w:rsidR="00187BD4" w:rsidRDefault="00187BD4">
      <w:pPr>
        <w:spacing w:before="9" w:line="100" w:lineRule="exact"/>
        <w:rPr>
          <w:sz w:val="10"/>
          <w:szCs w:val="10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1879" w:hanging="451"/>
        <w:rPr>
          <w:rFonts w:ascii="Verdana" w:eastAsia="Verdana" w:hAnsi="Verdana" w:cs="Verdana"/>
          <w:sz w:val="36"/>
          <w:szCs w:val="36"/>
        </w:rPr>
        <w:sectPr w:rsidR="00187BD4">
          <w:headerReference w:type="default" r:id="rId11"/>
          <w:pgSz w:w="14400" w:h="10800" w:orient="landscape"/>
          <w:pgMar w:top="1460" w:right="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However, this is usually not true in case of large projects where requirements may evolve across the development process</w:t>
      </w: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60" w:lineRule="exact"/>
        <w:ind w:left="488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color w:val="006FAC"/>
          <w:position w:val="-1"/>
          <w:sz w:val="40"/>
          <w:szCs w:val="40"/>
        </w:rPr>
        <w:t>“Real Life” – Waterfall Model</w:t>
      </w:r>
    </w:p>
    <w:p w:rsidR="00187BD4" w:rsidRDefault="00187BD4">
      <w:pPr>
        <w:spacing w:before="3" w:line="140" w:lineRule="exact"/>
        <w:rPr>
          <w:sz w:val="14"/>
          <w:szCs w:val="14"/>
        </w:rPr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A45049">
      <w:pPr>
        <w:sectPr w:rsidR="00187BD4">
          <w:headerReference w:type="default" r:id="rId12"/>
          <w:pgSz w:w="14400" w:h="10800" w:orient="landscape"/>
          <w:pgMar w:top="500" w:right="0" w:bottom="280" w:left="0" w:header="305" w:footer="0" w:gutter="0"/>
          <w:cols w:space="720"/>
        </w:sectPr>
      </w:pPr>
      <w:r>
        <w:pict>
          <v:shape id="_x0000_i1025" type="#_x0000_t75" style="width:10in;height:396pt">
            <v:imagedata r:id="rId13" o:title=""/>
          </v:shape>
        </w:pic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Simple and easy to understand and use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Easy to manage due to the rigidity of the model, each phase has specific</w:t>
      </w:r>
    </w:p>
    <w:p w:rsidR="00187BD4" w:rsidRDefault="00C3590A">
      <w:pPr>
        <w:spacing w:line="420" w:lineRule="exact"/>
        <w:ind w:left="56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deliverables and a review process</w:t>
      </w:r>
    </w:p>
    <w:p w:rsidR="00187BD4" w:rsidRDefault="00187BD4">
      <w:pPr>
        <w:spacing w:before="9" w:line="100" w:lineRule="exact"/>
        <w:rPr>
          <w:sz w:val="10"/>
          <w:szCs w:val="10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585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The project requires the fulfilment of one phase, before proceeding to</w:t>
      </w:r>
      <w:r>
        <w:rPr>
          <w:rFonts w:ascii="Verdana" w:eastAsia="Verdana" w:hAnsi="Verdana" w:cs="Verdana"/>
          <w:color w:val="000000"/>
          <w:sz w:val="36"/>
          <w:szCs w:val="36"/>
        </w:rPr>
        <w:t xml:space="preserve"> next</w:t>
      </w:r>
    </w:p>
    <w:p w:rsidR="00187BD4" w:rsidRDefault="00C3590A">
      <w:pPr>
        <w:spacing w:before="8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Works well for smaller projects where requirements are very well</w:t>
      </w:r>
    </w:p>
    <w:p w:rsidR="00187BD4" w:rsidRDefault="00C3590A">
      <w:pPr>
        <w:spacing w:line="420" w:lineRule="exact"/>
        <w:ind w:left="56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understood</w:t>
      </w:r>
    </w:p>
    <w:p w:rsidR="00187BD4" w:rsidRDefault="00187BD4">
      <w:pPr>
        <w:spacing w:before="2"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765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Various stages of the software development can be clearly defined in waterfall model</w:t>
      </w:r>
    </w:p>
    <w:p w:rsidR="00187BD4" w:rsidRDefault="00C3590A">
      <w:pPr>
        <w:spacing w:before="8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Well understood milestones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A schedule of activities can be created with de</w:t>
      </w:r>
      <w:r>
        <w:rPr>
          <w:rFonts w:ascii="Verdana" w:eastAsia="Verdana" w:hAnsi="Verdana" w:cs="Verdana"/>
          <w:color w:val="000000"/>
          <w:sz w:val="36"/>
          <w:szCs w:val="36"/>
        </w:rPr>
        <w:t>adlines for each stage of</w:t>
      </w:r>
    </w:p>
    <w:p w:rsidR="00187BD4" w:rsidRDefault="00C3590A">
      <w:pPr>
        <w:spacing w:line="420" w:lineRule="exact"/>
        <w:ind w:left="56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development</w:t>
      </w:r>
    </w:p>
    <w:p w:rsidR="00187BD4" w:rsidRDefault="00187BD4">
      <w:pPr>
        <w:spacing w:before="2"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899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Product development progresses from vision, through design, implementation, testing, and ends up at operation and maintenance</w:t>
      </w:r>
    </w:p>
    <w:p w:rsidR="00187BD4" w:rsidRDefault="00C3590A">
      <w:pPr>
        <w:spacing w:before="82"/>
        <w:ind w:left="110"/>
        <w:rPr>
          <w:rFonts w:ascii="Verdana" w:eastAsia="Verdana" w:hAnsi="Verdana" w:cs="Verdana"/>
          <w:sz w:val="36"/>
          <w:szCs w:val="36"/>
        </w:rPr>
        <w:sectPr w:rsidR="00187BD4">
          <w:headerReference w:type="default" r:id="rId14"/>
          <w:pgSz w:w="14400" w:h="10800" w:orient="landscape"/>
          <w:pgMar w:top="1460" w:right="14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Each phase of development proceeds in strict order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Once an application is in the testing stage, it is very difficult to go back</w:t>
      </w:r>
    </w:p>
    <w:p w:rsidR="00187BD4" w:rsidRDefault="00C3590A">
      <w:pPr>
        <w:spacing w:line="420" w:lineRule="exact"/>
        <w:ind w:left="562" w:right="-3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and change something that was not well-thought out in the concept stage</w:t>
      </w:r>
    </w:p>
    <w:p w:rsidR="00187BD4" w:rsidRDefault="00187BD4">
      <w:pPr>
        <w:spacing w:before="2"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528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The customer can experience the working model of the product only at the end</w:t>
      </w:r>
    </w:p>
    <w:p w:rsidR="00187BD4" w:rsidRDefault="00C3590A">
      <w:pPr>
        <w:spacing w:before="8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Not suitable for complex &amp; large projects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Only a certain number of team members will be qualified for each phase,</w:t>
      </w:r>
    </w:p>
    <w:p w:rsidR="00187BD4" w:rsidRDefault="00C3590A">
      <w:pPr>
        <w:spacing w:line="420" w:lineRule="exact"/>
        <w:ind w:left="56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which can lead at times to some team members being inactive</w:t>
      </w:r>
    </w:p>
    <w:p w:rsidR="00187BD4" w:rsidRDefault="00187BD4">
      <w:pPr>
        <w:spacing w:before="2"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1411" w:hanging="451"/>
        <w:rPr>
          <w:rFonts w:ascii="Verdana" w:eastAsia="Verdana" w:hAnsi="Verdana" w:cs="Verdana"/>
          <w:sz w:val="36"/>
          <w:szCs w:val="36"/>
        </w:rPr>
        <w:sectPr w:rsidR="00187BD4">
          <w:headerReference w:type="default" r:id="rId15"/>
          <w:pgSz w:w="14400" w:h="10800" w:orient="landscape"/>
          <w:pgMar w:top="1460" w:right="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It is difficult to follow the sequential flow in software development</w:t>
      </w:r>
      <w:r>
        <w:rPr>
          <w:rFonts w:ascii="Verdana" w:eastAsia="Verdana" w:hAnsi="Verdana" w:cs="Verdana"/>
          <w:color w:val="000000"/>
          <w:sz w:val="36"/>
          <w:szCs w:val="36"/>
        </w:rPr>
        <w:t xml:space="preserve"> process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tabs>
          <w:tab w:val="left" w:pos="560"/>
        </w:tabs>
        <w:spacing w:line="236" w:lineRule="auto"/>
        <w:ind w:left="562" w:right="3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Agile development model is an amalgamation of iterative and incremental process models focusing more on process adaptability and customer satisfaction by rapid delivery of functional software product</w:t>
      </w:r>
    </w:p>
    <w:p w:rsidR="00187BD4" w:rsidRDefault="00187BD4">
      <w:pPr>
        <w:spacing w:before="3"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948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Agile development model breaks the software into small incremental builds</w:t>
      </w:r>
    </w:p>
    <w:p w:rsidR="00187BD4" w:rsidRDefault="00C3590A">
      <w:pPr>
        <w:spacing w:before="8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These builds are provided in iterations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Each iterations lasts from about one to three weeks</w:t>
      </w:r>
    </w:p>
    <w:p w:rsidR="00187BD4" w:rsidRDefault="00187BD4">
      <w:pPr>
        <w:spacing w:before="2"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11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Every iteration involves cross functional teams working simultaneously on vario</w:t>
      </w:r>
      <w:r>
        <w:rPr>
          <w:rFonts w:ascii="Verdana" w:eastAsia="Verdana" w:hAnsi="Verdana" w:cs="Verdana"/>
          <w:color w:val="000000"/>
          <w:sz w:val="36"/>
          <w:szCs w:val="36"/>
        </w:rPr>
        <w:t>us areas like planning, requirements analysis, design, coding, unit testing, and acceptance testing</w:t>
      </w:r>
    </w:p>
    <w:p w:rsidR="00187BD4" w:rsidRDefault="00C3590A">
      <w:pPr>
        <w:tabs>
          <w:tab w:val="left" w:pos="560"/>
        </w:tabs>
        <w:spacing w:before="98" w:line="420" w:lineRule="exact"/>
        <w:ind w:left="562" w:right="54" w:hanging="451"/>
        <w:rPr>
          <w:rFonts w:ascii="Verdana" w:eastAsia="Verdana" w:hAnsi="Verdana" w:cs="Verdana"/>
          <w:sz w:val="36"/>
          <w:szCs w:val="36"/>
        </w:rPr>
        <w:sectPr w:rsidR="00187BD4">
          <w:headerReference w:type="default" r:id="rId16"/>
          <w:pgSz w:w="14400" w:h="10800" w:orient="landscape"/>
          <w:pgMar w:top="1460" w:right="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At the end of the iteration a working product is displayed to the customer</w:t>
      </w:r>
      <w:r>
        <w:rPr>
          <w:rFonts w:ascii="Verdana" w:eastAsia="Verdana" w:hAnsi="Verdana" w:cs="Verdana"/>
          <w:color w:val="000000"/>
          <w:sz w:val="36"/>
          <w:szCs w:val="36"/>
        </w:rPr>
        <w:t xml:space="preserve"> and important stakeholders</w:t>
      </w: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60" w:lineRule="exact"/>
        <w:ind w:left="108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color w:val="006FAC"/>
          <w:position w:val="-1"/>
          <w:sz w:val="40"/>
          <w:szCs w:val="40"/>
        </w:rPr>
        <w:t>Graphical Illustration of Agile Development Model</w:t>
      </w:r>
    </w:p>
    <w:p w:rsidR="00187BD4" w:rsidRDefault="00187BD4">
      <w:pPr>
        <w:spacing w:before="9" w:line="120" w:lineRule="exact"/>
        <w:rPr>
          <w:sz w:val="13"/>
          <w:szCs w:val="13"/>
        </w:rPr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A45049">
      <w:pPr>
        <w:ind w:left="273"/>
        <w:sectPr w:rsidR="00187BD4">
          <w:headerReference w:type="default" r:id="rId17"/>
          <w:pgSz w:w="14400" w:h="10800" w:orient="landscape"/>
          <w:pgMar w:top="500" w:right="140" w:bottom="280" w:left="380" w:header="305" w:footer="0" w:gutter="0"/>
          <w:cols w:space="720"/>
        </w:sectPr>
      </w:pPr>
      <w:r>
        <w:pict>
          <v:shape id="_x0000_i1026" type="#_x0000_t75" style="width:654.75pt;height:396.75pt">
            <v:imagedata r:id="rId18" o:title=""/>
          </v:shape>
        </w:pic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Improved return on investment (RIO)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Early detection and cancellation of failing products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Higher quality software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Improved control of a project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  <w:sectPr w:rsidR="00187BD4">
          <w:headerReference w:type="default" r:id="rId19"/>
          <w:pgSz w:w="14400" w:h="10800" w:orient="landscape"/>
          <w:pgMar w:top="1460" w:right="14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Reduced dependence on individuals and increased flexibility</w:t>
      </w:r>
    </w:p>
    <w:p w:rsidR="00187BD4" w:rsidRDefault="00187BD4">
      <w:pPr>
        <w:spacing w:before="5" w:line="160" w:lineRule="exact"/>
        <w:rPr>
          <w:sz w:val="16"/>
          <w:szCs w:val="16"/>
        </w:rPr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44" w:line="340" w:lineRule="exact"/>
        <w:ind w:left="2044" w:right="3149"/>
        <w:rPr>
          <w:rFonts w:ascii="Verdana" w:eastAsia="Verdana" w:hAnsi="Verdana" w:cs="Verdana"/>
          <w:sz w:val="32"/>
          <w:szCs w:val="32"/>
        </w:rPr>
      </w:pPr>
      <w:r w:rsidRPr="00187BD4">
        <w:pict>
          <v:group id="_x0000_s1049" style="position:absolute;left:0;text-align:left;margin-left:74.5pt;margin-top:-7.7pt;width:571pt;height:73.35pt;z-index:-251658240;mso-position-horizontal-relative:page" coordorigin="1490,-154" coordsize="11420,1467">
            <v:shape id="_x0000_s1053" style="position:absolute;left:1500;top:391;width:11400;height:912" coordorigin="1500,391" coordsize="11400,912" path="m1500,1303r11400,l12900,391r-11400,l1500,1303xe" stroked="f">
              <v:path arrowok="t"/>
            </v:shape>
            <v:shape id="_x0000_s1052" style="position:absolute;left:1500;top:391;width:11400;height:912" coordorigin="1500,391" coordsize="11400,912" path="m1500,1303r11400,l12900,391r-11400,l1500,1303xe" filled="f" strokecolor="#006fac" strokeweight=".96pt">
              <v:path arrowok="t"/>
            </v:shape>
            <v:shape id="_x0000_s1051" style="position:absolute;left:2071;top:-144;width:10138;height:1068" coordorigin="2071,-144" coordsize="10138,1068" path="m2071,34r,712l2072,759r17,65l2128,876r55,35l2249,924r9782,l12109,906r52,-39l12196,812r13,-66l12209,34r-18,-79l12152,-97r-55,-35l12031,-144r-9782,l2171,-126r-52,38l2084,-33r-13,67xe" fillcolor="#006fac" stroked="f">
              <v:path arrowok="t"/>
            </v:shape>
            <v:shape id="_x0000_s1050" style="position:absolute;left:2071;top:-144;width:10138;height:1068" coordorigin="2071,-144" coordsize="10138,1068" path="m2071,34r13,-67l2119,-88r52,-38l2236,-144r13,l12031,-144r66,12l12152,-97r39,52l12208,20r1,14l12209,746r-13,66l12161,867r-52,39l12044,923r-13,1l2249,924r-66,-13l2128,876r-39,-52l2072,759r-1,-13l2071,34xe" filled="f" strokecolor="white" strokeweight=".96pt">
              <v:path arrowok="t"/>
            </v:shape>
            <w10:wrap anchorx="page"/>
          </v:group>
        </w:pict>
      </w:r>
      <w:r w:rsidR="00C3590A">
        <w:rPr>
          <w:rFonts w:ascii="Verdana" w:eastAsia="Verdana" w:hAnsi="Verdana" w:cs="Verdana"/>
          <w:b/>
          <w:i/>
          <w:color w:val="FFFFFF"/>
          <w:w w:val="99"/>
          <w:sz w:val="32"/>
          <w:szCs w:val="32"/>
        </w:rPr>
        <w:t>Individuals</w:t>
      </w:r>
      <w:r w:rsidR="00C3590A">
        <w:rPr>
          <w:rFonts w:ascii="Verdana" w:eastAsia="Verdana" w:hAnsi="Verdana" w:cs="Verdana"/>
          <w:b/>
          <w:i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i/>
          <w:color w:val="FFFFFF"/>
          <w:w w:val="99"/>
          <w:sz w:val="32"/>
          <w:szCs w:val="32"/>
        </w:rPr>
        <w:t>and</w:t>
      </w:r>
      <w:r w:rsidR="00C3590A">
        <w:rPr>
          <w:rFonts w:ascii="Verdana" w:eastAsia="Verdana" w:hAnsi="Verdana" w:cs="Verdana"/>
          <w:b/>
          <w:i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i/>
          <w:color w:val="FFFFFF"/>
          <w:w w:val="99"/>
          <w:sz w:val="32"/>
          <w:szCs w:val="32"/>
        </w:rPr>
        <w:t>interactions</w:t>
      </w:r>
      <w:r w:rsidR="00C3590A">
        <w:rPr>
          <w:rFonts w:ascii="Verdana" w:eastAsia="Verdana" w:hAnsi="Verdana" w:cs="Verdana"/>
          <w:b/>
          <w:i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>over</w:t>
      </w:r>
      <w:r w:rsidR="00C3590A">
        <w:rPr>
          <w:rFonts w:ascii="Verdana" w:eastAsia="Verdana" w:hAnsi="Verdana" w:cs="Verdana"/>
          <w:b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>processes</w:t>
      </w:r>
      <w:r w:rsidR="00C3590A">
        <w:rPr>
          <w:rFonts w:ascii="Verdana" w:eastAsia="Verdana" w:hAnsi="Verdana" w:cs="Verdana"/>
          <w:b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>and</w:t>
      </w:r>
      <w:r w:rsidR="00C3590A"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 xml:space="preserve"> tools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9" w:line="280" w:lineRule="exact"/>
        <w:rPr>
          <w:sz w:val="28"/>
          <w:szCs w:val="28"/>
        </w:rPr>
      </w:pPr>
    </w:p>
    <w:p w:rsidR="00187BD4" w:rsidRDefault="00C3590A">
      <w:pPr>
        <w:spacing w:before="2"/>
        <w:ind w:left="2044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i/>
          <w:color w:val="FFFFFF"/>
          <w:w w:val="99"/>
          <w:sz w:val="32"/>
          <w:szCs w:val="32"/>
        </w:rPr>
        <w:t>Working</w:t>
      </w:r>
      <w:r>
        <w:rPr>
          <w:rFonts w:ascii="Verdana" w:eastAsia="Verdana" w:hAnsi="Verdana" w:cs="Verdana"/>
          <w:b/>
          <w:i/>
          <w:color w:val="FFFFFF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i/>
          <w:color w:val="FFFFFF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b/>
          <w:i/>
          <w:color w:val="FFFFFF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>over</w:t>
      </w:r>
      <w:r>
        <w:rPr>
          <w:rFonts w:ascii="Verdana" w:eastAsia="Verdana" w:hAnsi="Verdana" w:cs="Verdana"/>
          <w:b/>
          <w:color w:val="FFFFFF"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>comprehensive</w:t>
      </w:r>
    </w:p>
    <w:p w:rsidR="00187BD4" w:rsidRDefault="00187BD4">
      <w:pPr>
        <w:spacing w:line="320" w:lineRule="exact"/>
        <w:ind w:left="2044"/>
        <w:rPr>
          <w:rFonts w:ascii="Verdana" w:eastAsia="Verdana" w:hAnsi="Verdana" w:cs="Verdana"/>
          <w:sz w:val="32"/>
          <w:szCs w:val="32"/>
        </w:rPr>
      </w:pPr>
      <w:r w:rsidRPr="00187BD4">
        <w:pict>
          <v:group id="_x0000_s1044" style="position:absolute;left:0;text-align:left;margin-left:74.5pt;margin-top:-27.2pt;width:570.95pt;height:73.3pt;z-index:-251657216;mso-position-horizontal-relative:page" coordorigin="1490,-544" coordsize="11419,1466">
            <v:shape id="_x0000_s1048" style="position:absolute;left:1500;top:-2;width:11400;height:914" coordorigin="1500,-2" coordsize="11400,914" path="m1500,912r11400,l12900,-2,1500,-2r,914xe" stroked="f">
              <v:path arrowok="t"/>
            </v:shape>
            <v:shape id="_x0000_s1047" style="position:absolute;left:1500;top:-2;width:11400;height:914" coordorigin="1500,-2" coordsize="11400,914" path="m1500,912r11400,l12900,-2,1500,-2r,914xe" filled="f" strokecolor="#006fac" strokeweight=".96pt">
              <v:path arrowok="t"/>
            </v:shape>
            <v:shape id="_x0000_s1046" style="position:absolute;left:2071;top:-535;width:10037;height:1068" coordorigin="2071,-535" coordsize="10037,1068" path="m2071,-357r,712l2072,369r17,64l2128,486r55,34l2249,533r9681,l12008,515r52,-38l12095,422r13,-67l12108,-357r-18,-78l12051,-487r-55,-35l11930,-535r-9681,l2171,-517r-52,39l2084,-423r-13,66xe" fillcolor="#006fac" stroked="f">
              <v:path arrowok="t"/>
            </v:shape>
            <v:shape id="_x0000_s1045" style="position:absolute;left:2071;top:-535;width:10037;height:1068" coordorigin="2071,-535" coordsize="10037,1068" path="m2071,-357r13,-66l2119,-478r52,-39l2236,-534r13,-1l11930,-535r66,13l12051,-487r39,52l12107,-370r1,13l12108,355r-13,67l12060,477r-52,38l11944,533r-14,l2249,533r-66,-13l2128,486r-39,-53l2072,369r-1,-14l2071,-357xe" filled="f" strokecolor="white" strokeweight=".96pt">
              <v:path arrowok="t"/>
            </v:shape>
            <w10:wrap anchorx="page"/>
          </v:group>
        </w:pict>
      </w:r>
      <w:r w:rsidR="00C3590A">
        <w:rPr>
          <w:rFonts w:ascii="Verdana" w:eastAsia="Verdana" w:hAnsi="Verdana" w:cs="Verdana"/>
          <w:b/>
          <w:color w:val="FFFFFF"/>
          <w:w w:val="99"/>
          <w:position w:val="-1"/>
          <w:sz w:val="32"/>
          <w:szCs w:val="32"/>
        </w:rPr>
        <w:t>documentation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8" w:line="280" w:lineRule="exact"/>
        <w:rPr>
          <w:sz w:val="28"/>
          <w:szCs w:val="28"/>
        </w:rPr>
      </w:pPr>
    </w:p>
    <w:p w:rsidR="00187BD4" w:rsidRDefault="00187BD4">
      <w:pPr>
        <w:spacing w:before="2" w:line="360" w:lineRule="exact"/>
        <w:ind w:left="2044"/>
        <w:rPr>
          <w:rFonts w:ascii="Verdana" w:eastAsia="Verdana" w:hAnsi="Verdana" w:cs="Verdana"/>
          <w:sz w:val="32"/>
          <w:szCs w:val="32"/>
        </w:rPr>
      </w:pPr>
      <w:r w:rsidRPr="00187BD4">
        <w:pict>
          <v:group id="_x0000_s1039" style="position:absolute;left:0;text-align:left;margin-left:74.5pt;margin-top:-16.5pt;width:570.95pt;height:73.3pt;z-index:-251656192;mso-position-horizontal-relative:page" coordorigin="1490,-330" coordsize="11419,1466">
            <v:shape id="_x0000_s1043" style="position:absolute;left:1500;top:215;width:11400;height:912" coordorigin="1500,215" coordsize="11400,912" path="m1500,1127r11400,l12900,215r-11400,l1500,1127xe" stroked="f">
              <v:path arrowok="t"/>
            </v:shape>
            <v:shape id="_x0000_s1042" style="position:absolute;left:1500;top:215;width:11400;height:912" coordorigin="1500,215" coordsize="11400,912" path="m1500,1127r11400,l12900,215r-11400,l1500,1127xe" filled="f" strokecolor="#006fac" strokeweight=".96pt">
              <v:path arrowok="t"/>
            </v:shape>
            <v:shape id="_x0000_s1041" style="position:absolute;left:2071;top:-320;width:10133;height:1070" coordorigin="2071,-320" coordsize="10133,1070" path="m2071,-142r,714l2072,586r17,64l2128,702r55,35l2250,750r9776,l12104,732r52,-39l12191,638r13,-66l12204,-142r-18,-79l12147,-273r-55,-35l12026,-320r-9776,l2171,-302r-52,39l2084,-208r-13,66xe" fillcolor="#006fac" stroked="f">
              <v:path arrowok="t"/>
            </v:shape>
            <v:shape id="_x0000_s1040" style="position:absolute;left:2071;top:-320;width:10133;height:1070" coordorigin="2071,-320" coordsize="10133,1070" path="m2071,-142r13,-66l2119,-263r52,-39l2235,-320r15,l12026,-320r66,12l12147,-273r39,52l12203,-156r1,14l12204,572r-13,66l12156,693r-52,39l12040,749r-14,1l2250,750r-67,-13l2128,702r-39,-52l2072,586r-1,-14l2071,-142xe" filled="f" strokecolor="white" strokeweight=".96pt">
              <v:path arrowok="t"/>
            </v:shape>
            <w10:wrap anchorx="page"/>
          </v:group>
        </w:pict>
      </w:r>
      <w:r w:rsidR="00C3590A">
        <w:rPr>
          <w:rFonts w:ascii="Verdana" w:eastAsia="Verdana" w:hAnsi="Verdana" w:cs="Verdana"/>
          <w:b/>
          <w:i/>
          <w:color w:val="FFFFFF"/>
          <w:w w:val="99"/>
          <w:position w:val="-2"/>
          <w:sz w:val="32"/>
          <w:szCs w:val="32"/>
        </w:rPr>
        <w:t>Customer</w:t>
      </w:r>
      <w:r w:rsidR="00C3590A">
        <w:rPr>
          <w:rFonts w:ascii="Verdana" w:eastAsia="Verdana" w:hAnsi="Verdana" w:cs="Verdana"/>
          <w:b/>
          <w:i/>
          <w:color w:val="FFFFFF"/>
          <w:position w:val="-2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i/>
          <w:color w:val="FFFFFF"/>
          <w:w w:val="99"/>
          <w:position w:val="-2"/>
          <w:sz w:val="32"/>
          <w:szCs w:val="32"/>
        </w:rPr>
        <w:t>collaboration</w:t>
      </w:r>
      <w:r w:rsidR="00C3590A">
        <w:rPr>
          <w:rFonts w:ascii="Verdana" w:eastAsia="Verdana" w:hAnsi="Verdana" w:cs="Verdana"/>
          <w:b/>
          <w:i/>
          <w:color w:val="FFFFFF"/>
          <w:position w:val="-2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position w:val="-2"/>
          <w:sz w:val="32"/>
          <w:szCs w:val="32"/>
        </w:rPr>
        <w:t>over</w:t>
      </w:r>
      <w:r w:rsidR="00C3590A">
        <w:rPr>
          <w:rFonts w:ascii="Verdana" w:eastAsia="Verdana" w:hAnsi="Verdana" w:cs="Verdana"/>
          <w:b/>
          <w:color w:val="FFFFFF"/>
          <w:position w:val="-2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position w:val="-2"/>
          <w:sz w:val="32"/>
          <w:szCs w:val="32"/>
        </w:rPr>
        <w:t>contract</w:t>
      </w:r>
      <w:r w:rsidR="00C3590A">
        <w:rPr>
          <w:rFonts w:ascii="Verdana" w:eastAsia="Verdana" w:hAnsi="Verdana" w:cs="Verdana"/>
          <w:b/>
          <w:color w:val="FFFFFF"/>
          <w:position w:val="-2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position w:val="-2"/>
          <w:sz w:val="32"/>
          <w:szCs w:val="32"/>
        </w:rPr>
        <w:t>negotiation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4" w:line="260" w:lineRule="exact"/>
        <w:rPr>
          <w:sz w:val="26"/>
          <w:szCs w:val="26"/>
        </w:rPr>
      </w:pPr>
    </w:p>
    <w:p w:rsidR="00187BD4" w:rsidRDefault="00187BD4">
      <w:pPr>
        <w:spacing w:before="2"/>
        <w:ind w:left="2044"/>
        <w:rPr>
          <w:rFonts w:ascii="Verdana" w:eastAsia="Verdana" w:hAnsi="Verdana" w:cs="Verdana"/>
          <w:sz w:val="32"/>
          <w:szCs w:val="32"/>
        </w:rPr>
        <w:sectPr w:rsidR="00187BD4">
          <w:headerReference w:type="default" r:id="rId20"/>
          <w:pgSz w:w="14400" w:h="10800" w:orient="landscape"/>
          <w:pgMar w:top="1460" w:right="140" w:bottom="280" w:left="380" w:header="336" w:footer="0" w:gutter="0"/>
          <w:cols w:space="720"/>
        </w:sectPr>
      </w:pPr>
      <w:r w:rsidRPr="00187BD4">
        <w:pict>
          <v:group id="_x0000_s1034" style="position:absolute;left:0;text-align:left;margin-left:74.5pt;margin-top:-16.45pt;width:570.95pt;height:73.3pt;z-index:-251655168;mso-position-horizontal-relative:page" coordorigin="1490,-329" coordsize="11419,1466">
            <v:shape id="_x0000_s1038" style="position:absolute;left:1500;top:213;width:11400;height:914" coordorigin="1500,213" coordsize="11400,914" path="m1500,1127r11400,l12900,213r-11400,l1500,1127xe" stroked="f">
              <v:path arrowok="t"/>
            </v:shape>
            <v:shape id="_x0000_s1037" style="position:absolute;left:1500;top:213;width:11400;height:914" coordorigin="1500,213" coordsize="11400,914" path="m1500,1127r11400,l12900,213r-11400,l1500,1127xe" filled="f" strokecolor="#006fac" strokeweight=".96pt">
              <v:path arrowok="t"/>
            </v:shape>
            <v:shape id="_x0000_s1036" style="position:absolute;left:2071;top:-320;width:10109;height:1068" coordorigin="2071,-320" coordsize="10109,1068" path="m2071,-142r,712l2072,584r17,64l2128,700r55,35l2249,748r9753,l12080,730r52,-39l12167,636r13,-66l12180,-142r-18,-78l12123,-272r-55,-35l12002,-320r-9753,l2171,-302r-52,39l2084,-208r-13,66xe" fillcolor="#006fac" stroked="f">
              <v:path arrowok="t"/>
            </v:shape>
            <v:shape id="_x0000_s1035" style="position:absolute;left:2071;top:-320;width:10109;height:1068" coordorigin="2071,-320" coordsize="10109,1068" path="m2071,-142r13,-66l2119,-263r52,-39l2236,-319r13,-1l12002,-320r66,13l12123,-272r39,52l12179,-156r1,14l12180,570r-13,66l12132,691r-52,39l12016,748r-14,l2249,748r-66,-13l2128,700r-39,-52l2072,584r-1,-14l2071,-142xe" filled="f" strokecolor="white" strokeweight=".96pt">
              <v:path arrowok="t"/>
            </v:shape>
            <w10:wrap anchorx="page"/>
          </v:group>
        </w:pict>
      </w:r>
      <w:r w:rsidR="00C3590A">
        <w:rPr>
          <w:rFonts w:ascii="Verdana" w:eastAsia="Verdana" w:hAnsi="Verdana" w:cs="Verdana"/>
          <w:b/>
          <w:i/>
          <w:color w:val="FFFFFF"/>
          <w:w w:val="99"/>
          <w:sz w:val="32"/>
          <w:szCs w:val="32"/>
        </w:rPr>
        <w:t>Responding</w:t>
      </w:r>
      <w:r w:rsidR="00C3590A">
        <w:rPr>
          <w:rFonts w:ascii="Verdana" w:eastAsia="Verdana" w:hAnsi="Verdana" w:cs="Verdana"/>
          <w:b/>
          <w:i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i/>
          <w:color w:val="FFFFFF"/>
          <w:w w:val="99"/>
          <w:sz w:val="32"/>
          <w:szCs w:val="32"/>
        </w:rPr>
        <w:t>to</w:t>
      </w:r>
      <w:r w:rsidR="00C3590A">
        <w:rPr>
          <w:rFonts w:ascii="Verdana" w:eastAsia="Verdana" w:hAnsi="Verdana" w:cs="Verdana"/>
          <w:b/>
          <w:i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i/>
          <w:color w:val="FFFFFF"/>
          <w:w w:val="99"/>
          <w:sz w:val="32"/>
          <w:szCs w:val="32"/>
        </w:rPr>
        <w:t>change</w:t>
      </w:r>
      <w:r w:rsidR="00C3590A">
        <w:rPr>
          <w:rFonts w:ascii="Verdana" w:eastAsia="Verdana" w:hAnsi="Verdana" w:cs="Verdana"/>
          <w:b/>
          <w:i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>over</w:t>
      </w:r>
      <w:r w:rsidR="00C3590A">
        <w:rPr>
          <w:rFonts w:ascii="Verdana" w:eastAsia="Verdana" w:hAnsi="Verdana" w:cs="Verdana"/>
          <w:b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>following</w:t>
      </w:r>
      <w:r w:rsidR="00C3590A">
        <w:rPr>
          <w:rFonts w:ascii="Verdana" w:eastAsia="Verdana" w:hAnsi="Verdana" w:cs="Verdana"/>
          <w:b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>a</w:t>
      </w:r>
      <w:r w:rsidR="00C3590A">
        <w:rPr>
          <w:rFonts w:ascii="Verdana" w:eastAsia="Verdana" w:hAnsi="Verdana" w:cs="Verdana"/>
          <w:b/>
          <w:color w:val="FFFFFF"/>
          <w:sz w:val="32"/>
          <w:szCs w:val="32"/>
        </w:rPr>
        <w:t xml:space="preserve"> </w:t>
      </w:r>
      <w:r w:rsidR="00C3590A">
        <w:rPr>
          <w:rFonts w:ascii="Verdana" w:eastAsia="Verdana" w:hAnsi="Verdana" w:cs="Verdana"/>
          <w:b/>
          <w:color w:val="FFFFFF"/>
          <w:w w:val="99"/>
          <w:sz w:val="32"/>
          <w:szCs w:val="32"/>
        </w:rPr>
        <w:t>plan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According to Kent Beck, the Agile Manifesto is based on twelve</w:t>
      </w:r>
    </w:p>
    <w:p w:rsidR="00187BD4" w:rsidRDefault="00C3590A">
      <w:pPr>
        <w:spacing w:line="420" w:lineRule="exact"/>
        <w:ind w:left="56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principles:</w:t>
      </w:r>
    </w:p>
    <w:p w:rsidR="00187BD4" w:rsidRDefault="00C3590A">
      <w:pPr>
        <w:spacing w:before="95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Customer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satisfaction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rapid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delivery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useful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</w:p>
    <w:p w:rsidR="00187BD4" w:rsidRDefault="00C3590A">
      <w:pPr>
        <w:spacing w:before="95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Welcome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changing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requirements,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even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late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</w:t>
      </w:r>
    </w:p>
    <w:p w:rsidR="00187BD4" w:rsidRDefault="00C3590A">
      <w:pPr>
        <w:spacing w:before="93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Working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delivered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frequently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(weeks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rather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than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months)</w:t>
      </w:r>
    </w:p>
    <w:p w:rsidR="00187BD4" w:rsidRDefault="00C3590A">
      <w:pPr>
        <w:spacing w:before="95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Working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principal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measure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progress</w:t>
      </w:r>
    </w:p>
    <w:p w:rsidR="00187BD4" w:rsidRDefault="00C3590A">
      <w:pPr>
        <w:spacing w:before="95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Sustainable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able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maintain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constant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pace</w:t>
      </w:r>
    </w:p>
    <w:p w:rsidR="00187BD4" w:rsidRDefault="00C3590A">
      <w:pPr>
        <w:spacing w:before="93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Close,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daily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cooperation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between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business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people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developers</w:t>
      </w:r>
    </w:p>
    <w:p w:rsidR="00187BD4" w:rsidRDefault="00C3590A">
      <w:pPr>
        <w:spacing w:before="95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Face-to-face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conversation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best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form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communication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(co-location)</w:t>
      </w:r>
    </w:p>
    <w:p w:rsidR="00187BD4" w:rsidRDefault="00C3590A">
      <w:pPr>
        <w:spacing w:before="95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Projects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built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around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motivated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individuals,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who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should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trusted</w:t>
      </w:r>
    </w:p>
    <w:p w:rsidR="00187BD4" w:rsidRDefault="00C3590A">
      <w:pPr>
        <w:spacing w:before="93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Continuous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attention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technical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excellence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good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design</w:t>
      </w:r>
    </w:p>
    <w:p w:rsidR="00187BD4" w:rsidRDefault="00C3590A">
      <w:pPr>
        <w:spacing w:before="95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Simplicity—the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art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maximizing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amount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work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not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done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-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essential</w:t>
      </w:r>
    </w:p>
    <w:p w:rsidR="00187BD4" w:rsidRDefault="00C3590A">
      <w:pPr>
        <w:spacing w:before="95"/>
        <w:ind w:left="38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Self-organizing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teams</w:t>
      </w:r>
    </w:p>
    <w:p w:rsidR="00187BD4" w:rsidRDefault="00C3590A">
      <w:pPr>
        <w:spacing w:before="93"/>
        <w:ind w:left="386"/>
        <w:rPr>
          <w:rFonts w:ascii="Verdana" w:eastAsia="Verdana" w:hAnsi="Verdana" w:cs="Verdana"/>
          <w:sz w:val="32"/>
          <w:szCs w:val="32"/>
        </w:rPr>
        <w:sectPr w:rsidR="00187BD4">
          <w:headerReference w:type="default" r:id="rId21"/>
          <w:pgSz w:w="14400" w:h="10800" w:orient="landscape"/>
          <w:pgMar w:top="1460" w:right="14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Regular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adaptation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changing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circumstances</w:t>
      </w:r>
    </w:p>
    <w:p w:rsidR="00187BD4" w:rsidRDefault="00187BD4">
      <w:pPr>
        <w:spacing w:line="200" w:lineRule="exact"/>
      </w:pPr>
      <w:r w:rsidRPr="00187BD4">
        <w:lastRenderedPageBreak/>
        <w:pict>
          <v:group id="_x0000_s1030" style="position:absolute;margin-left:175.3pt;margin-top:149pt;width:369.2pt;height:391pt;z-index:-251654144;mso-position-horizontal-relative:page;mso-position-vertical-relative:page" coordorigin="3506,2980" coordsize="7384,7820">
            <v:shape id="_x0000_s1033" type="#_x0000_t75" style="position:absolute;left:3506;top:7793;width:7384;height:3025">
              <v:imagedata r:id="rId22" o:title=""/>
            </v:shape>
            <v:shape id="_x0000_s1032" style="position:absolute;left:3530;top:2990;width:7339;height:4819" coordorigin="3530,2990" coordsize="7339,4819" path="m3530,3405r,3990l3532,7429r10,66l3563,7557r29,57l3630,7665r45,45l3726,7748r57,29l3845,7798r66,10l3945,7810r6510,l10523,7804r63,-16l10646,7763r54,-33l10748,7688r42,-48l10823,7586r25,-60l10864,7463r6,-68l10870,3405r-6,-68l10848,3274r-25,-60l10790,3160r-42,-48l10700,3070r-54,-33l10586,3012r-63,-16l10455,2990r-6510,l3877,2996r-63,16l3754,3037r-54,33l3652,3112r-42,48l3577,3214r-25,60l3536,3337r-6,68xe" fillcolor="#ececec" stroked="f">
              <v:path arrowok="t"/>
            </v:shape>
            <v:shape id="_x0000_s1031" type="#_x0000_t75" style="position:absolute;left:3530;top:2990;width:7339;height:4819">
              <v:imagedata r:id="rId23" o:title=""/>
            </v:shape>
            <w10:wrap anchorx="page" anchory="page"/>
          </v:group>
        </w:pict>
      </w: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60" w:lineRule="exact"/>
        <w:ind w:left="108"/>
        <w:rPr>
          <w:rFonts w:ascii="Verdana" w:eastAsia="Verdana" w:hAnsi="Verdana" w:cs="Verdana"/>
          <w:sz w:val="40"/>
          <w:szCs w:val="40"/>
        </w:rPr>
        <w:sectPr w:rsidR="00187BD4">
          <w:headerReference w:type="default" r:id="rId24"/>
          <w:pgSz w:w="14400" w:h="10800" w:orient="landscape"/>
          <w:pgMar w:top="500" w:right="140" w:bottom="280" w:left="380" w:header="305" w:footer="0" w:gutter="0"/>
          <w:cols w:space="720"/>
        </w:sectPr>
      </w:pPr>
      <w:r>
        <w:rPr>
          <w:rFonts w:ascii="Verdana" w:eastAsia="Verdana" w:hAnsi="Verdana" w:cs="Verdana"/>
          <w:color w:val="006FAC"/>
          <w:position w:val="-1"/>
          <w:sz w:val="40"/>
          <w:szCs w:val="40"/>
        </w:rPr>
        <w:t>Agile Values</w:t>
      </w: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60" w:lineRule="exact"/>
        <w:ind w:left="128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color w:val="006FAC"/>
          <w:position w:val="-1"/>
          <w:sz w:val="40"/>
          <w:szCs w:val="40"/>
        </w:rPr>
        <w:t>What  is NOT an Agile software development?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5" w:line="260" w:lineRule="exact"/>
        <w:rPr>
          <w:sz w:val="26"/>
          <w:szCs w:val="26"/>
        </w:rPr>
      </w:pPr>
    </w:p>
    <w:p w:rsidR="00187BD4" w:rsidRDefault="00C3590A">
      <w:pPr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Compressing the project schedule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Eliminating all existing software development models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Eliminating all documentation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Writing code up to the last minute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  <w:sectPr w:rsidR="00187BD4">
          <w:headerReference w:type="default" r:id="rId25"/>
          <w:pgSz w:w="14400" w:h="10800" w:orient="landscape"/>
          <w:pgMar w:top="500" w:right="140" w:bottom="280" w:left="360" w:header="305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An excuse for doing nothing</w:t>
      </w: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60" w:lineRule="exact"/>
        <w:ind w:left="288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color w:val="006FAC"/>
          <w:position w:val="-1"/>
          <w:sz w:val="40"/>
          <w:szCs w:val="40"/>
        </w:rPr>
        <w:t>Common Characteristics of Agile Methods</w:t>
      </w:r>
    </w:p>
    <w:p w:rsidR="00187BD4" w:rsidRDefault="00187BD4">
      <w:pPr>
        <w:spacing w:before="9" w:line="120" w:lineRule="exact"/>
        <w:rPr>
          <w:sz w:val="13"/>
          <w:szCs w:val="13"/>
        </w:rPr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A45049">
      <w:pPr>
        <w:ind w:left="112"/>
        <w:sectPr w:rsidR="00187BD4">
          <w:headerReference w:type="default" r:id="rId26"/>
          <w:pgSz w:w="14400" w:h="10800" w:orient="landscape"/>
          <w:pgMar w:top="500" w:right="140" w:bottom="280" w:left="200" w:header="305" w:footer="0" w:gutter="0"/>
          <w:cols w:space="720"/>
        </w:sectPr>
      </w:pPr>
      <w:r>
        <w:pict>
          <v:shape id="_x0000_i1027" type="#_x0000_t75" style="width:672pt;height:406.5pt">
            <v:imagedata r:id="rId27" o:title=""/>
          </v:shape>
        </w:pic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Scrum - Ken Schwaber, Jeff Sutherland, Mark Beedle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Extreme Programming (XP) - Kent Beck, Eric Gamma, and others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Dynamic System Development Method (DSDM) - Dane Faulkner</w:t>
      </w:r>
    </w:p>
    <w:p w:rsidR="00187BD4" w:rsidRDefault="00C3590A">
      <w:pPr>
        <w:spacing w:line="420" w:lineRule="exact"/>
        <w:ind w:left="56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And others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Agile Unified Process (or Agile RUP) - Scott Ambler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Feature Driven Development - Peter Coad and Jeff Deluca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Lean Software Development - Mary and Tom Poppendieck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6"/>
          <w:szCs w:val="36"/>
        </w:rPr>
        <w:sectPr w:rsidR="00187BD4">
          <w:headerReference w:type="default" r:id="rId28"/>
          <w:pgSz w:w="14400" w:h="10800" w:orient="landscape"/>
          <w:pgMar w:top="1460" w:right="14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Kanban - David Anderson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This model can be followed when:</w:t>
      </w:r>
    </w:p>
    <w:p w:rsidR="00187BD4" w:rsidRDefault="00C3590A">
      <w:pPr>
        <w:tabs>
          <w:tab w:val="left" w:pos="820"/>
        </w:tabs>
        <w:spacing w:before="98" w:line="236" w:lineRule="auto"/>
        <w:ind w:left="838" w:right="282" w:hanging="451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New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changes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must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implemented.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freedom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gives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change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very important.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New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changes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can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implemented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very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little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cost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because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 frequency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new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increments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that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produced.</w:t>
      </w:r>
    </w:p>
    <w:p w:rsidR="00187BD4" w:rsidRDefault="00187BD4">
      <w:pPr>
        <w:spacing w:before="1" w:line="100" w:lineRule="exact"/>
        <w:rPr>
          <w:sz w:val="11"/>
          <w:szCs w:val="11"/>
        </w:rPr>
      </w:pPr>
    </w:p>
    <w:p w:rsidR="00187BD4" w:rsidRDefault="00C3590A">
      <w:pPr>
        <w:tabs>
          <w:tab w:val="left" w:pos="820"/>
        </w:tabs>
        <w:spacing w:line="380" w:lineRule="exact"/>
        <w:ind w:left="838" w:right="96" w:hanging="451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implement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new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feature,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developers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need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lose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only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work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few days,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even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only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hours,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roll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back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implement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it.</w:t>
      </w:r>
    </w:p>
    <w:p w:rsidR="00187BD4" w:rsidRDefault="00C3590A">
      <w:pPr>
        <w:tabs>
          <w:tab w:val="left" w:pos="820"/>
        </w:tabs>
        <w:spacing w:before="88" w:line="236" w:lineRule="auto"/>
        <w:ind w:left="838" w:right="390" w:hanging="451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Unlike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Waterfall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Model,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model,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limited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planning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required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 get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started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with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project.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assumes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that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users’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needs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ever changing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dynamic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business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world.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Changes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can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discussed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 features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can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newly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effected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removed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based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feedback.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gives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 customer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finished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system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want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need.</w:t>
      </w:r>
    </w:p>
    <w:p w:rsidR="00187BD4" w:rsidRDefault="00187BD4">
      <w:pPr>
        <w:spacing w:before="1" w:line="100" w:lineRule="exact"/>
        <w:rPr>
          <w:sz w:val="10"/>
          <w:szCs w:val="10"/>
        </w:rPr>
      </w:pPr>
    </w:p>
    <w:p w:rsidR="00187BD4" w:rsidRDefault="00C3590A">
      <w:pPr>
        <w:tabs>
          <w:tab w:val="left" w:pos="820"/>
        </w:tabs>
        <w:spacing w:line="236" w:lineRule="auto"/>
        <w:ind w:left="838" w:right="85" w:hanging="451"/>
        <w:rPr>
          <w:rFonts w:ascii="Verdana" w:eastAsia="Verdana" w:hAnsi="Verdana" w:cs="Verdana"/>
          <w:sz w:val="32"/>
          <w:szCs w:val="32"/>
        </w:rPr>
        <w:sectPr w:rsidR="00187BD4">
          <w:headerReference w:type="default" r:id="rId29"/>
          <w:pgSz w:w="14400" w:h="10800" w:orient="landscape"/>
          <w:pgMar w:top="1460" w:right="14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Both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system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developers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stakeholders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alike,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find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that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also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get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more freedom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time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options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than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was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rigid, sequential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manner.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Having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options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gives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them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ability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leave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important decisions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until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better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data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even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entire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hosting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programs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are available;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meaning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project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can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continue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move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forward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without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fear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 reaching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sudden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standstill.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</w:pPr>
    </w:p>
    <w:p w:rsidR="00187BD4" w:rsidRDefault="00C3590A">
      <w:pPr>
        <w:spacing w:line="420" w:lineRule="exact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position w:val="-1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position w:val="-1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position w:val="-1"/>
          <w:sz w:val="36"/>
          <w:szCs w:val="36"/>
        </w:rPr>
        <w:t>Is a very realistic approach to software development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Promotes teamwork and cross training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Functionality can be developed rapidly and demonstrated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Resource requirements are minimum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Suitable for fixed or changing requirements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Delivers early partial working solutions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Good model for environments that change steadily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Minimal rules, documentation easily employed</w:t>
      </w:r>
    </w:p>
    <w:p w:rsidR="00187BD4" w:rsidRDefault="00187BD4">
      <w:pPr>
        <w:spacing w:before="9" w:line="100" w:lineRule="exact"/>
        <w:rPr>
          <w:sz w:val="10"/>
          <w:szCs w:val="10"/>
        </w:rPr>
      </w:pPr>
    </w:p>
    <w:p w:rsidR="00187BD4" w:rsidRDefault="00C3590A">
      <w:pPr>
        <w:tabs>
          <w:tab w:val="left" w:pos="560"/>
        </w:tabs>
        <w:spacing w:line="420" w:lineRule="exact"/>
        <w:ind w:left="562" w:right="313" w:hanging="451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ab/>
      </w:r>
      <w:r>
        <w:rPr>
          <w:rFonts w:ascii="Verdana" w:eastAsia="Verdana" w:hAnsi="Verdana" w:cs="Verdana"/>
          <w:color w:val="000000"/>
          <w:sz w:val="36"/>
          <w:szCs w:val="36"/>
        </w:rPr>
        <w:t>Enables concurrent development and delivery within an overall planned context</w:t>
      </w:r>
    </w:p>
    <w:p w:rsidR="00187BD4" w:rsidRDefault="00C3590A">
      <w:pPr>
        <w:spacing w:before="84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Little or no planning required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6"/>
          <w:szCs w:val="36"/>
        </w:r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Easy to manage</w:t>
      </w:r>
    </w:p>
    <w:p w:rsidR="00187BD4" w:rsidRDefault="00C3590A">
      <w:pPr>
        <w:spacing w:before="92"/>
        <w:ind w:left="110"/>
        <w:rPr>
          <w:rFonts w:ascii="Verdana" w:eastAsia="Verdana" w:hAnsi="Verdana" w:cs="Verdana"/>
          <w:sz w:val="36"/>
          <w:szCs w:val="36"/>
        </w:rPr>
        <w:sectPr w:rsidR="00187BD4">
          <w:headerReference w:type="default" r:id="rId30"/>
          <w:pgSz w:w="14400" w:h="10800" w:orient="landscape"/>
          <w:pgMar w:top="1460" w:right="140" w:bottom="280" w:left="360" w:header="336" w:footer="0" w:gutter="0"/>
          <w:cols w:space="720"/>
        </w:sectPr>
      </w:pPr>
      <w:r>
        <w:rPr>
          <w:rFonts w:ascii="Arial" w:eastAsia="Arial" w:hAnsi="Arial" w:cs="Arial"/>
          <w:color w:val="006FAC"/>
          <w:sz w:val="36"/>
          <w:szCs w:val="36"/>
        </w:rPr>
        <w:t>▪</w:t>
      </w:r>
      <w:r>
        <w:rPr>
          <w:rFonts w:ascii="Arial" w:eastAsia="Arial" w:hAnsi="Arial" w:cs="Arial"/>
          <w:color w:val="006FAC"/>
          <w:sz w:val="36"/>
          <w:szCs w:val="36"/>
        </w:rPr>
        <w:t xml:space="preserve">   </w:t>
      </w:r>
      <w:r>
        <w:rPr>
          <w:rFonts w:ascii="Verdana" w:eastAsia="Verdana" w:hAnsi="Verdana" w:cs="Verdana"/>
          <w:color w:val="000000"/>
          <w:sz w:val="36"/>
          <w:szCs w:val="36"/>
        </w:rPr>
        <w:t>Gives flexibility to developers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  <w:sectPr w:rsidR="00187BD4">
          <w:headerReference w:type="default" r:id="rId31"/>
          <w:pgSz w:w="14400" w:h="10800" w:orient="landscape"/>
          <w:pgMar w:top="1460" w:right="140" w:bottom="280" w:left="360" w:header="336" w:footer="0" w:gutter="0"/>
          <w:cols w:space="720"/>
        </w:sectPr>
      </w:pPr>
    </w:p>
    <w:p w:rsidR="00187BD4" w:rsidRDefault="00C3590A">
      <w:pPr>
        <w:spacing w:line="420" w:lineRule="exact"/>
        <w:ind w:left="2919" w:right="2215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position w:val="-1"/>
          <w:sz w:val="36"/>
          <w:szCs w:val="36"/>
        </w:rPr>
        <w:lastRenderedPageBreak/>
        <w:t>Agile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lifecycle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</w:p>
    <w:p w:rsidR="00187BD4" w:rsidRDefault="00C3590A">
      <w:pPr>
        <w:spacing w:line="380" w:lineRule="exact"/>
        <w:ind w:left="562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w w:val="99"/>
          <w:position w:val="-1"/>
          <w:sz w:val="32"/>
          <w:szCs w:val="32"/>
        </w:rPr>
        <w:t>carried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out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in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the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form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of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Sprints</w:t>
      </w:r>
    </w:p>
    <w:p w:rsidR="00187BD4" w:rsidRDefault="00187BD4">
      <w:pPr>
        <w:spacing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380" w:lineRule="exact"/>
        <w:ind w:left="562" w:right="-58" w:hanging="451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method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proposes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incremental 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iterative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approach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 design</w:t>
      </w:r>
    </w:p>
    <w:p w:rsidR="00187BD4" w:rsidRDefault="00C3590A">
      <w:pPr>
        <w:spacing w:before="84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follows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incremental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approach</w:t>
      </w:r>
    </w:p>
    <w:p w:rsidR="00187BD4" w:rsidRDefault="00C3590A">
      <w:pPr>
        <w:spacing w:line="380" w:lineRule="exact"/>
        <w:ind w:left="562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w w:val="99"/>
          <w:position w:val="-1"/>
          <w:sz w:val="32"/>
          <w:szCs w:val="32"/>
        </w:rPr>
        <w:t>towards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solution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development</w:t>
      </w:r>
    </w:p>
    <w:p w:rsidR="00187BD4" w:rsidRDefault="00187BD4">
      <w:pPr>
        <w:spacing w:before="1" w:line="100" w:lineRule="exact"/>
        <w:rPr>
          <w:sz w:val="11"/>
          <w:szCs w:val="11"/>
        </w:rPr>
      </w:pPr>
    </w:p>
    <w:p w:rsidR="00187BD4" w:rsidRDefault="00C3590A">
      <w:pPr>
        <w:tabs>
          <w:tab w:val="left" w:pos="560"/>
        </w:tabs>
        <w:spacing w:line="380" w:lineRule="exact"/>
        <w:ind w:left="562" w:right="57" w:hanging="451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methodology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known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for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its flexibility</w:t>
      </w:r>
    </w:p>
    <w:p w:rsidR="00187BD4" w:rsidRDefault="00C3590A">
      <w:pPr>
        <w:spacing w:line="420" w:lineRule="exact"/>
        <w:ind w:left="2385" w:right="2881"/>
        <w:jc w:val="center"/>
        <w:rPr>
          <w:rFonts w:ascii="Verdana" w:eastAsia="Verdana" w:hAnsi="Verdana" w:cs="Verdana"/>
          <w:sz w:val="36"/>
          <w:szCs w:val="36"/>
        </w:rPr>
      </w:pPr>
      <w:r>
        <w:br w:type="column"/>
      </w:r>
      <w:r>
        <w:rPr>
          <w:rFonts w:ascii="Verdana" w:eastAsia="Verdana" w:hAnsi="Verdana" w:cs="Verdana"/>
          <w:b/>
          <w:position w:val="-1"/>
          <w:sz w:val="36"/>
          <w:szCs w:val="36"/>
        </w:rPr>
        <w:lastRenderedPageBreak/>
        <w:t>Waterfall</w:t>
      </w:r>
    </w:p>
    <w:p w:rsidR="00187BD4" w:rsidRDefault="00C3590A">
      <w:pPr>
        <w:spacing w:before="94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process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</w:p>
    <w:p w:rsidR="00187BD4" w:rsidRDefault="00C3590A">
      <w:pPr>
        <w:spacing w:line="380" w:lineRule="exact"/>
        <w:ind w:left="451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w w:val="99"/>
          <w:position w:val="-1"/>
          <w:sz w:val="32"/>
          <w:szCs w:val="32"/>
        </w:rPr>
        <w:t>divided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into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distinct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phases</w:t>
      </w:r>
    </w:p>
    <w:p w:rsidR="00187BD4" w:rsidRDefault="00187BD4">
      <w:pPr>
        <w:spacing w:line="100" w:lineRule="exact"/>
        <w:rPr>
          <w:sz w:val="11"/>
          <w:szCs w:val="11"/>
        </w:rPr>
      </w:pPr>
    </w:p>
    <w:p w:rsidR="00187BD4" w:rsidRDefault="00C3590A">
      <w:pPr>
        <w:tabs>
          <w:tab w:val="left" w:pos="440"/>
        </w:tabs>
        <w:spacing w:line="380" w:lineRule="exact"/>
        <w:ind w:left="451" w:right="1009" w:hanging="451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flows sequentially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from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start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point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end point</w:t>
      </w:r>
    </w:p>
    <w:p w:rsidR="00187BD4" w:rsidRDefault="00C3590A">
      <w:pPr>
        <w:tabs>
          <w:tab w:val="left" w:pos="440"/>
        </w:tabs>
        <w:spacing w:before="88" w:line="236" w:lineRule="auto"/>
        <w:ind w:left="451" w:right="1242" w:hanging="451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follows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linear,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sequential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design approach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towards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 development</w:t>
      </w:r>
    </w:p>
    <w:p w:rsidR="00187BD4" w:rsidRDefault="00C3590A">
      <w:pPr>
        <w:spacing w:before="96" w:line="380" w:lineRule="exact"/>
        <w:rPr>
          <w:rFonts w:ascii="Verdana" w:eastAsia="Verdana" w:hAnsi="Verdana" w:cs="Verdana"/>
          <w:sz w:val="32"/>
          <w:szCs w:val="32"/>
        </w:rPr>
        <w:sectPr w:rsidR="00187BD4">
          <w:type w:val="continuous"/>
          <w:pgSz w:w="14400" w:h="10800" w:orient="landscape"/>
          <w:pgMar w:top="980" w:right="140" w:bottom="0" w:left="360" w:header="720" w:footer="720" w:gutter="0"/>
          <w:cols w:num="2" w:space="720" w:equalWidth="0">
            <w:col w:w="6245" w:space="430"/>
            <w:col w:w="7225"/>
          </w:cols>
        </w:sectPr>
      </w:pPr>
      <w:r>
        <w:rPr>
          <w:rFonts w:ascii="Arial" w:eastAsia="Arial" w:hAnsi="Arial" w:cs="Arial"/>
          <w:color w:val="006FAC"/>
          <w:w w:val="99"/>
          <w:position w:val="-2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position w:val="-2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position w:val="-2"/>
          <w:sz w:val="32"/>
          <w:szCs w:val="32"/>
        </w:rPr>
        <w:t>Being</w:t>
      </w:r>
      <w:r>
        <w:rPr>
          <w:rFonts w:ascii="Verdana" w:eastAsia="Verdana" w:hAnsi="Verdana" w:cs="Verdana"/>
          <w:color w:val="000000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position w:val="-2"/>
          <w:sz w:val="32"/>
          <w:szCs w:val="32"/>
        </w:rPr>
        <w:t>a</w:t>
      </w:r>
      <w:r>
        <w:rPr>
          <w:rFonts w:ascii="Verdana" w:eastAsia="Verdana" w:hAnsi="Verdana" w:cs="Verdana"/>
          <w:color w:val="000000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position w:val="-2"/>
          <w:sz w:val="32"/>
          <w:szCs w:val="32"/>
        </w:rPr>
        <w:t>traditional</w:t>
      </w:r>
      <w:r>
        <w:rPr>
          <w:rFonts w:ascii="Verdana" w:eastAsia="Verdana" w:hAnsi="Verdana" w:cs="Verdana"/>
          <w:color w:val="000000"/>
          <w:position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position w:val="-2"/>
          <w:sz w:val="32"/>
          <w:szCs w:val="32"/>
        </w:rPr>
        <w:t>software</w:t>
      </w:r>
    </w:p>
    <w:p w:rsidR="00187BD4" w:rsidRDefault="00187BD4">
      <w:pPr>
        <w:spacing w:before="1" w:line="100" w:lineRule="exact"/>
        <w:rPr>
          <w:sz w:val="10"/>
          <w:szCs w:val="10"/>
        </w:rPr>
      </w:pPr>
    </w:p>
    <w:p w:rsidR="00187BD4" w:rsidRDefault="00C3590A">
      <w:pPr>
        <w:tabs>
          <w:tab w:val="left" w:pos="560"/>
        </w:tabs>
        <w:spacing w:line="380" w:lineRule="exact"/>
        <w:ind w:left="562" w:right="-58" w:hanging="451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can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considered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collection 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many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different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projects</w:t>
      </w:r>
    </w:p>
    <w:p w:rsidR="00187BD4" w:rsidRDefault="00C3590A">
      <w:pPr>
        <w:spacing w:line="380" w:lineRule="exact"/>
        <w:ind w:right="514"/>
        <w:jc w:val="both"/>
        <w:rPr>
          <w:rFonts w:ascii="Verdana" w:eastAsia="Verdana" w:hAnsi="Verdana" w:cs="Verdana"/>
          <w:sz w:val="32"/>
          <w:szCs w:val="32"/>
        </w:rPr>
        <w:sectPr w:rsidR="00187BD4">
          <w:type w:val="continuous"/>
          <w:pgSz w:w="14400" w:h="10800" w:orient="landscape"/>
          <w:pgMar w:top="980" w:right="140" w:bottom="0" w:left="360" w:header="720" w:footer="720" w:gutter="0"/>
          <w:cols w:num="2" w:space="720" w:equalWidth="0">
            <w:col w:w="6758" w:space="367"/>
            <w:col w:w="6775"/>
          </w:cols>
        </w:sectPr>
      </w:pPr>
      <w:r>
        <w:br w:type="column"/>
      </w:r>
      <w:r>
        <w:rPr>
          <w:rFonts w:ascii="Verdana" w:eastAsia="Verdana" w:hAnsi="Verdana" w:cs="Verdana"/>
          <w:w w:val="99"/>
          <w:sz w:val="32"/>
          <w:szCs w:val="32"/>
        </w:rPr>
        <w:lastRenderedPageBreak/>
        <w:t>development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model,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Waterfall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exhibits characteristic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of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a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structured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model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so most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of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times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it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can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be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very</w:t>
      </w:r>
      <w:r>
        <w:rPr>
          <w:rFonts w:ascii="Verdana" w:eastAsia="Verdana" w:hAnsi="Verdana" w:cs="Verdana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sz w:val="32"/>
          <w:szCs w:val="32"/>
        </w:rPr>
        <w:t>rigid</w:t>
      </w:r>
    </w:p>
    <w:p w:rsidR="00187BD4" w:rsidRDefault="00C3590A">
      <w:pPr>
        <w:spacing w:before="86"/>
        <w:ind w:left="6674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lastRenderedPageBreak/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will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</w:t>
      </w:r>
    </w:p>
    <w:p w:rsidR="00187BD4" w:rsidRDefault="00C3590A">
      <w:pPr>
        <w:spacing w:line="380" w:lineRule="exact"/>
        <w:ind w:left="7126"/>
        <w:rPr>
          <w:rFonts w:ascii="Verdana" w:eastAsia="Verdana" w:hAnsi="Verdana" w:cs="Verdana"/>
          <w:sz w:val="32"/>
          <w:szCs w:val="32"/>
        </w:rPr>
        <w:sectPr w:rsidR="00187BD4">
          <w:type w:val="continuous"/>
          <w:pgSz w:w="14400" w:h="10800" w:orient="landscape"/>
          <w:pgMar w:top="980" w:right="140" w:bottom="0" w:left="360" w:header="720" w:footer="720" w:gutter="0"/>
          <w:cols w:space="720"/>
        </w:sectPr>
      </w:pPr>
      <w:r>
        <w:rPr>
          <w:rFonts w:ascii="Verdana" w:eastAsia="Verdana" w:hAnsi="Verdana" w:cs="Verdana"/>
          <w:w w:val="99"/>
          <w:position w:val="-1"/>
          <w:sz w:val="32"/>
          <w:szCs w:val="32"/>
        </w:rPr>
        <w:t>completed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as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one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single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project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4" w:line="280" w:lineRule="exact"/>
        <w:rPr>
          <w:sz w:val="28"/>
          <w:szCs w:val="28"/>
        </w:rPr>
        <w:sectPr w:rsidR="00187BD4">
          <w:headerReference w:type="default" r:id="rId32"/>
          <w:pgSz w:w="14400" w:h="10800" w:orient="landscape"/>
          <w:pgMar w:top="1460" w:right="140" w:bottom="280" w:left="360" w:header="336" w:footer="0" w:gutter="0"/>
          <w:cols w:space="720"/>
        </w:sectPr>
      </w:pPr>
    </w:p>
    <w:p w:rsidR="00187BD4" w:rsidRDefault="00C3590A">
      <w:pPr>
        <w:spacing w:line="420" w:lineRule="exact"/>
        <w:jc w:val="right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position w:val="-1"/>
          <w:sz w:val="36"/>
          <w:szCs w:val="36"/>
        </w:rPr>
        <w:lastRenderedPageBreak/>
        <w:t>Myth</w:t>
      </w:r>
    </w:p>
    <w:p w:rsidR="00187BD4" w:rsidRDefault="00C3590A">
      <w:pPr>
        <w:spacing w:before="94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Documentation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Undisciplined</w:t>
      </w:r>
    </w:p>
    <w:p w:rsidR="00187BD4" w:rsidRDefault="00C3590A">
      <w:pPr>
        <w:spacing w:before="93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Planning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Not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Predictable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Fad</w:t>
      </w:r>
    </w:p>
    <w:p w:rsidR="00187BD4" w:rsidRDefault="00C3590A">
      <w:pPr>
        <w:spacing w:before="93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Silver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Bullet</w:t>
      </w:r>
    </w:p>
    <w:p w:rsidR="00187BD4" w:rsidRDefault="00C3590A">
      <w:pPr>
        <w:spacing w:before="96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RUP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isn’t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</w:p>
    <w:p w:rsidR="00187BD4" w:rsidRDefault="00C3590A">
      <w:pPr>
        <w:spacing w:before="95"/>
        <w:ind w:left="110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Not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Fixed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Price</w:t>
      </w:r>
    </w:p>
    <w:p w:rsidR="00187BD4" w:rsidRDefault="00C3590A">
      <w:pPr>
        <w:spacing w:line="420" w:lineRule="exact"/>
        <w:ind w:left="2615" w:right="3113"/>
        <w:jc w:val="center"/>
        <w:rPr>
          <w:rFonts w:ascii="Verdana" w:eastAsia="Verdana" w:hAnsi="Verdana" w:cs="Verdana"/>
          <w:sz w:val="36"/>
          <w:szCs w:val="36"/>
        </w:rPr>
      </w:pPr>
      <w:r>
        <w:br w:type="column"/>
      </w:r>
      <w:r>
        <w:rPr>
          <w:rFonts w:ascii="Verdana" w:eastAsia="Verdana" w:hAnsi="Verdana" w:cs="Verdana"/>
          <w:b/>
          <w:position w:val="-1"/>
          <w:sz w:val="36"/>
          <w:szCs w:val="36"/>
        </w:rPr>
        <w:lastRenderedPageBreak/>
        <w:t>Reality</w:t>
      </w:r>
    </w:p>
    <w:p w:rsidR="00187BD4" w:rsidRDefault="00C3590A">
      <w:pPr>
        <w:spacing w:before="94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Documentation</w:t>
      </w:r>
    </w:p>
    <w:p w:rsidR="00187BD4" w:rsidRDefault="00C3590A">
      <w:pPr>
        <w:spacing w:before="95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Requires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great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discipline</w:t>
      </w:r>
    </w:p>
    <w:p w:rsidR="00187BD4" w:rsidRDefault="00C3590A">
      <w:pPr>
        <w:spacing w:before="93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Just-in-time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(JIT)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planning</w:t>
      </w:r>
    </w:p>
    <w:p w:rsidR="00187BD4" w:rsidRDefault="00C3590A">
      <w:pPr>
        <w:spacing w:before="95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Far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predictable</w:t>
      </w:r>
    </w:p>
    <w:p w:rsidR="00187BD4" w:rsidRDefault="00C3590A">
      <w:pPr>
        <w:spacing w:before="95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It’s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quickly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becoming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norm</w:t>
      </w:r>
    </w:p>
    <w:p w:rsidR="00187BD4" w:rsidRDefault="00C3590A">
      <w:pPr>
        <w:spacing w:before="93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requires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skilled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people</w:t>
      </w:r>
    </w:p>
    <w:p w:rsidR="00187BD4" w:rsidRDefault="00C3590A">
      <w:pPr>
        <w:spacing w:before="96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RUP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you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make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</w:t>
      </w:r>
    </w:p>
    <w:p w:rsidR="00187BD4" w:rsidRDefault="00187BD4">
      <w:pPr>
        <w:spacing w:before="10" w:line="100" w:lineRule="exact"/>
        <w:rPr>
          <w:sz w:val="10"/>
          <w:szCs w:val="10"/>
        </w:rPr>
      </w:pPr>
    </w:p>
    <w:p w:rsidR="00187BD4" w:rsidRDefault="00C3590A">
      <w:pPr>
        <w:tabs>
          <w:tab w:val="left" w:pos="440"/>
        </w:tabs>
        <w:spacing w:line="380" w:lineRule="exact"/>
        <w:ind w:left="451" w:right="660" w:hanging="451"/>
        <w:rPr>
          <w:rFonts w:ascii="Verdana" w:eastAsia="Verdana" w:hAnsi="Verdana" w:cs="Verdana"/>
          <w:sz w:val="32"/>
          <w:szCs w:val="32"/>
        </w:rPr>
        <w:sectPr w:rsidR="00187BD4">
          <w:type w:val="continuous"/>
          <w:pgSz w:w="14400" w:h="10800" w:orient="landscape"/>
          <w:pgMar w:top="980" w:right="140" w:bottom="0" w:left="360" w:header="720" w:footer="720" w:gutter="0"/>
          <w:cols w:num="2" w:space="720" w:equalWidth="0">
            <w:col w:w="3974" w:space="2701"/>
            <w:col w:w="7225"/>
          </w:cols>
        </w:sect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ab/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provides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stakeholders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control over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budget,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schedule,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scope</w:t>
      </w:r>
    </w:p>
    <w:p w:rsidR="00187BD4" w:rsidRDefault="00187BD4">
      <w:pPr>
        <w:spacing w:before="8" w:line="140" w:lineRule="exact"/>
        <w:rPr>
          <w:sz w:val="15"/>
          <w:szCs w:val="15"/>
        </w:rPr>
      </w:pPr>
    </w:p>
    <w:p w:rsidR="00187BD4" w:rsidRDefault="00C3590A">
      <w:pPr>
        <w:spacing w:line="460" w:lineRule="exact"/>
        <w:ind w:left="128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color w:val="006FAC"/>
          <w:position w:val="-1"/>
          <w:sz w:val="40"/>
          <w:szCs w:val="40"/>
        </w:rPr>
        <w:t>Summary</w:t>
      </w: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line="200" w:lineRule="exact"/>
      </w:pPr>
    </w:p>
    <w:p w:rsidR="00187BD4" w:rsidRDefault="00187BD4">
      <w:pPr>
        <w:spacing w:before="11" w:line="200" w:lineRule="exact"/>
      </w:pPr>
    </w:p>
    <w:p w:rsidR="00187BD4" w:rsidRDefault="00187BD4">
      <w:pPr>
        <w:ind w:left="118"/>
        <w:rPr>
          <w:rFonts w:ascii="Verdana" w:eastAsia="Verdana" w:hAnsi="Verdana" w:cs="Verdana"/>
          <w:sz w:val="36"/>
          <w:szCs w:val="36"/>
        </w:rPr>
      </w:pPr>
      <w:r w:rsidRPr="00187BD4">
        <w:pict>
          <v:group id="_x0000_s1026" style="position:absolute;left:0;text-align:left;margin-left:573.5pt;margin-top:117.7pt;width:129pt;height:135pt;z-index:-251653120;mso-position-horizontal-relative:page;mso-position-vertical-relative:page" coordorigin="11470,2354" coordsize="2580,2700">
            <v:shape id="_x0000_s1028" type="#_x0000_t75" style="position:absolute;left:11470;top:2354;width:2580;height:2700">
              <v:imagedata r:id="rId33" o:title=""/>
            </v:shape>
            <v:shape id="_x0000_s1027" type="#_x0000_t75" style="position:absolute;left:11470;top:2354;width:2580;height:2700">
              <v:imagedata r:id="rId33" o:title=""/>
            </v:shape>
            <w10:wrap anchorx="page" anchory="page"/>
          </v:group>
        </w:pict>
      </w:r>
      <w:r w:rsidR="00C3590A">
        <w:rPr>
          <w:rFonts w:ascii="Arial" w:eastAsia="Arial" w:hAnsi="Arial" w:cs="Arial"/>
          <w:color w:val="006FAC"/>
          <w:sz w:val="36"/>
          <w:szCs w:val="36"/>
        </w:rPr>
        <w:t>▪</w:t>
      </w:r>
      <w:r w:rsidR="00C3590A">
        <w:rPr>
          <w:rFonts w:ascii="Arial" w:eastAsia="Arial" w:hAnsi="Arial" w:cs="Arial"/>
          <w:color w:val="006FAC"/>
          <w:sz w:val="36"/>
          <w:szCs w:val="36"/>
        </w:rPr>
        <w:t xml:space="preserve"> </w:t>
      </w:r>
      <w:r w:rsidR="00C3590A">
        <w:rPr>
          <w:rFonts w:ascii="Verdana" w:eastAsia="Verdana" w:hAnsi="Verdana" w:cs="Verdana"/>
          <w:color w:val="000000"/>
          <w:sz w:val="36"/>
          <w:szCs w:val="36"/>
        </w:rPr>
        <w:t>In this lesson, you have learnt</w:t>
      </w:r>
    </w:p>
    <w:p w:rsidR="00187BD4" w:rsidRDefault="00C3590A">
      <w:pPr>
        <w:spacing w:before="94"/>
        <w:ind w:left="382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Various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conventional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models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like</w:t>
      </w:r>
    </w:p>
    <w:p w:rsidR="00187BD4" w:rsidRDefault="00C3590A">
      <w:pPr>
        <w:spacing w:line="380" w:lineRule="exact"/>
        <w:ind w:left="65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w w:val="99"/>
          <w:position w:val="-1"/>
          <w:sz w:val="32"/>
          <w:szCs w:val="32"/>
        </w:rPr>
        <w:t>Waterfall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Model,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SDLC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&amp;</w:t>
      </w:r>
      <w:r>
        <w:rPr>
          <w:rFonts w:ascii="Verdana" w:eastAsia="Verdana" w:hAnsi="Verdana" w:cs="Verdana"/>
          <w:position w:val="-1"/>
          <w:sz w:val="32"/>
          <w:szCs w:val="32"/>
        </w:rPr>
        <w:t xml:space="preserve"> </w:t>
      </w:r>
      <w:r>
        <w:rPr>
          <w:rFonts w:ascii="Verdana" w:eastAsia="Verdana" w:hAnsi="Verdana" w:cs="Verdana"/>
          <w:w w:val="99"/>
          <w:position w:val="-1"/>
          <w:sz w:val="32"/>
          <w:szCs w:val="32"/>
        </w:rPr>
        <w:t>V-Model</w:t>
      </w:r>
    </w:p>
    <w:p w:rsidR="00187BD4" w:rsidRDefault="00187BD4">
      <w:pPr>
        <w:spacing w:line="100" w:lineRule="exact"/>
        <w:rPr>
          <w:sz w:val="11"/>
          <w:szCs w:val="11"/>
        </w:rPr>
      </w:pPr>
    </w:p>
    <w:p w:rsidR="00187BD4" w:rsidRDefault="00C3590A">
      <w:pPr>
        <w:spacing w:line="380" w:lineRule="exact"/>
        <w:ind w:left="650" w:right="3714" w:hanging="269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traditional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models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like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Waterfall Model,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V-Model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classified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heavyweight methodologies</w:t>
      </w:r>
    </w:p>
    <w:p w:rsidR="00187BD4" w:rsidRDefault="00C3590A">
      <w:pPr>
        <w:spacing w:before="88" w:line="236" w:lineRule="auto"/>
        <w:ind w:left="650" w:right="3080" w:hanging="269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These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methodologies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based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progressive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series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of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steps like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requirements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definition,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design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architectural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planning,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 xml:space="preserve"> development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testing</w:t>
      </w:r>
    </w:p>
    <w:p w:rsidR="00187BD4" w:rsidRDefault="00187BD4">
      <w:pPr>
        <w:spacing w:before="1" w:line="100" w:lineRule="exact"/>
        <w:rPr>
          <w:sz w:val="11"/>
          <w:szCs w:val="11"/>
        </w:rPr>
      </w:pPr>
    </w:p>
    <w:p w:rsidR="00187BD4" w:rsidRDefault="00C3590A">
      <w:pPr>
        <w:spacing w:line="380" w:lineRule="exact"/>
        <w:ind w:left="650" w:right="3829" w:hanging="269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Every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traditional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model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has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its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own advantages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disadvantages</w:t>
      </w:r>
    </w:p>
    <w:p w:rsidR="00187BD4" w:rsidRDefault="00187BD4">
      <w:pPr>
        <w:spacing w:before="1" w:line="100" w:lineRule="exact"/>
        <w:rPr>
          <w:sz w:val="10"/>
          <w:szCs w:val="10"/>
        </w:rPr>
      </w:pPr>
    </w:p>
    <w:p w:rsidR="00187BD4" w:rsidRDefault="00C3590A">
      <w:pPr>
        <w:spacing w:line="380" w:lineRule="exact"/>
        <w:ind w:left="650" w:right="3096" w:hanging="269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need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select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the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software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development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model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which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best suits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our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project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requirement</w:t>
      </w:r>
    </w:p>
    <w:p w:rsidR="00187BD4" w:rsidRDefault="00C3590A">
      <w:pPr>
        <w:spacing w:before="84"/>
        <w:ind w:left="382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Introduction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</w:p>
    <w:p w:rsidR="00187BD4" w:rsidRDefault="00C3590A">
      <w:pPr>
        <w:spacing w:before="95"/>
        <w:ind w:left="382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Manifesto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Principles</w:t>
      </w:r>
    </w:p>
    <w:p w:rsidR="00187BD4" w:rsidRDefault="00C3590A">
      <w:pPr>
        <w:spacing w:before="95"/>
        <w:ind w:left="382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Values</w:t>
      </w:r>
    </w:p>
    <w:p w:rsidR="00187BD4" w:rsidRDefault="00C3590A">
      <w:pPr>
        <w:spacing w:before="93"/>
        <w:ind w:left="382"/>
        <w:rPr>
          <w:rFonts w:ascii="Verdana" w:eastAsia="Verdana" w:hAnsi="Verdana" w:cs="Verdana"/>
          <w:sz w:val="32"/>
          <w:szCs w:val="32"/>
        </w:rPr>
      </w:pPr>
      <w:r>
        <w:rPr>
          <w:rFonts w:ascii="Arial" w:eastAsia="Arial" w:hAnsi="Arial" w:cs="Arial"/>
          <w:color w:val="006FAC"/>
          <w:w w:val="99"/>
          <w:sz w:val="32"/>
          <w:szCs w:val="32"/>
        </w:rPr>
        <w:t>•</w:t>
      </w:r>
      <w:r>
        <w:rPr>
          <w:rFonts w:ascii="Arial" w:eastAsia="Arial" w:hAnsi="Arial" w:cs="Arial"/>
          <w:color w:val="006FAC"/>
          <w:sz w:val="32"/>
          <w:szCs w:val="32"/>
        </w:rPr>
        <w:t xml:space="preserve"> 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Agile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–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Myths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and</w:t>
      </w:r>
      <w:r>
        <w:rPr>
          <w:rFonts w:ascii="Verdana" w:eastAsia="Verdana" w:hAnsi="Verdana" w:cs="Verdana"/>
          <w:color w:val="000000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32"/>
          <w:szCs w:val="32"/>
        </w:rPr>
        <w:t>Reality</w:t>
      </w:r>
    </w:p>
    <w:sectPr w:rsidR="00187BD4" w:rsidSect="00187BD4">
      <w:headerReference w:type="default" r:id="rId34"/>
      <w:pgSz w:w="14400" w:h="10800" w:orient="landscape"/>
      <w:pgMar w:top="500" w:right="140" w:bottom="280" w:left="360" w:header="30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90A" w:rsidRDefault="00C3590A" w:rsidP="00187BD4">
      <w:r>
        <w:separator/>
      </w:r>
    </w:p>
  </w:endnote>
  <w:endnote w:type="continuationSeparator" w:id="1">
    <w:p w:rsidR="00C3590A" w:rsidRDefault="00C3590A" w:rsidP="00187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90A" w:rsidRDefault="00C3590A" w:rsidP="00187BD4">
      <w:r>
        <w:separator/>
      </w:r>
    </w:p>
  </w:footnote>
  <w:footnote w:type="continuationSeparator" w:id="1">
    <w:p w:rsidR="00C3590A" w:rsidRDefault="00C3590A" w:rsidP="00187B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style="position:absolute;margin-left:681.95pt;margin-top:16.8pt;width:25.1pt;height:34.2pt;z-index:-251688448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125" style="position:absolute;margin-left:0;margin-top:0;width:10in;height:540pt;z-index:-251687424;mso-position-horizontal-relative:page;mso-position-vertical-relative:page" coordsize="14400,10800">
          <v:shape id="_x0000_s2126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3.4pt;margin-top:32.75pt;width:182.25pt;height:22.05pt;z-index:-251686400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420" w:lineRule="exact"/>
                  <w:ind w:left="20" w:right="-6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40"/>
                    <w:szCs w:val="40"/>
                  </w:rPr>
                  <w:t>Lesson Objec</w:t>
                </w:r>
                <w:r>
                  <w:rPr>
                    <w:rFonts w:ascii="Verdana" w:eastAsia="Verdana" w:hAnsi="Verdana" w:cs="Verdana"/>
                    <w:color w:val="006FAC"/>
                    <w:sz w:val="40"/>
                    <w:szCs w:val="40"/>
                  </w:rPr>
                  <w:t>tives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margin-left:681.95pt;margin-top:16.8pt;width:25.1pt;height:34.2pt;z-index:-251660800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89" style="position:absolute;margin-left:0;margin-top:0;width:10in;height:540pt;z-index:-251659776;mso-position-horizontal-relative:page;mso-position-vertical-relative:page" coordsize="14400,10800">
          <v:shape id="_x0000_s2090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3.4pt;margin-top:34.25pt;width:300.15pt;height:39.75pt;z-index:-251658752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  <w:p w:rsidR="00187BD4" w:rsidRDefault="00C3590A">
                <w:pPr>
                  <w:spacing w:line="460" w:lineRule="exact"/>
                  <w:ind w:left="20" w:right="-6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Agile Manifesto and Principles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7" type="#_x0000_t75" style="position:absolute;margin-left:681.95pt;margin-top:16.8pt;width:25.1pt;height:34.2pt;z-index:-251657728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85" style="position:absolute;margin-left:0;margin-top:0;width:10in;height:540pt;z-index:-251656704;mso-position-horizontal-relative:page;mso-position-vertical-relative:page" coordsize="14400,10800">
          <v:shape id="_x0000_s2086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.4pt;margin-top:34.25pt;width:302.85pt;height:39.75pt;z-index:-251655680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  <w:p w:rsidR="00187BD4" w:rsidRDefault="00C3590A">
                <w:pPr>
                  <w:spacing w:line="460" w:lineRule="exact"/>
                  <w:ind w:left="20" w:right="-6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12 Principles of Agile Methods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style="position:absolute;margin-left:681.95pt;margin-top:16.8pt;width:25.1pt;height:34.2pt;z-index:-251654656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81" style="position:absolute;margin-left:0;margin-top:0;width:10in;height:540pt;z-index:-251653632;mso-position-horizontal-relative:page;mso-position-vertical-relative:page" coordsize="14400,10800">
          <v:shape id="_x0000_s2082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.4pt;margin-top:34.25pt;width:212.05pt;height:16.05pt;z-index:-251652608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681.95pt;margin-top:16.8pt;width:25.1pt;height:34.2pt;z-index:-251651584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77" style="position:absolute;margin-left:0;margin-top:0;width:10in;height:540pt;z-index:-251650560;mso-position-horizontal-relative:page;mso-position-vertical-relative:page" coordsize="14400,10800">
          <v:shape id="_x0000_s2078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.4pt;margin-top:34.25pt;width:212.05pt;height:16.05pt;z-index:-251649536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681.95pt;margin-top:16.8pt;width:25.1pt;height:34.2pt;z-index:-251648512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73" style="position:absolute;margin-left:0;margin-top:0;width:10in;height:540pt;z-index:-251647488;mso-position-horizontal-relative:page;mso-position-vertical-relative:page" coordsize="14400,10800">
          <v:shape id="_x0000_s2074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.4pt;margin-top:34.25pt;width:212.05pt;height:16.05pt;z-index:-251646464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style="position:absolute;margin-left:681.95pt;margin-top:16.8pt;width:25.1pt;height:34.2pt;z-index:-251645440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69" style="position:absolute;margin-left:0;margin-top:0;width:10in;height:540pt;z-index:-251644416;mso-position-horizontal-relative:page;mso-position-vertical-relative:page" coordsize="14400,10800">
          <v:shape id="_x0000_s2070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.4pt;margin-top:34.25pt;width:282.15pt;height:39.75pt;z-index:-251643392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  <w:p w:rsidR="00187BD4" w:rsidRDefault="00C3590A">
                <w:pPr>
                  <w:spacing w:line="460" w:lineRule="exact"/>
                  <w:ind w:left="20" w:right="-6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Agile Methods and Practices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681.95pt;margin-top:16.8pt;width:25.1pt;height:34.2pt;z-index:-251642368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65" style="position:absolute;margin-left:0;margin-top:0;width:10in;height:540pt;z-index:-251641344;mso-position-horizontal-relative:page;mso-position-vertical-relative:page" coordsize="14400,10800">
          <v:shape id="_x0000_s2066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.4pt;margin-top:34.25pt;width:260.6pt;height:39.75pt;z-index:-251640320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  <w:p w:rsidR="00187BD4" w:rsidRDefault="00C3590A">
                <w:pPr>
                  <w:spacing w:line="460" w:lineRule="exact"/>
                  <w:ind w:left="20" w:right="-6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When to use Agile Model?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681.95pt;margin-top:16.8pt;width:25.1pt;height:34.2pt;z-index:-251639296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61" style="position:absolute;margin-left:0;margin-top:0;width:10in;height:540pt;z-index:-251638272;mso-position-horizontal-relative:page;mso-position-vertical-relative:page" coordsize="14400,10800">
          <v:shape id="_x0000_s2062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.4pt;margin-top:34.25pt;width:266.9pt;height:39.75pt;z-index:-251637248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  <w:p w:rsidR="00187BD4" w:rsidRDefault="00C3590A">
                <w:pPr>
                  <w:spacing w:line="460" w:lineRule="exact"/>
                  <w:ind w:left="20" w:right="-6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Advantages of Agile Model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681.95pt;margin-top:16.8pt;width:25.1pt;height:34.2pt;z-index:-251636224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57" style="position:absolute;margin-left:0;margin-top:0;width:10in;height:540pt;z-index:-251635200;mso-position-horizontal-relative:page;mso-position-vertical-relative:page" coordsize="14400,10800">
          <v:shape id="_x0000_s2058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.4pt;margin-top:34.25pt;width:458.1pt;height:39.75pt;z-index:-251634176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  <w:p w:rsidR="00187BD4" w:rsidRDefault="00C3590A">
                <w:pPr>
                  <w:spacing w:line="460" w:lineRule="exact"/>
                  <w:ind w:left="20" w:right="-6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Difference between Agile and Waterfall Model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681.95pt;margin-top:16.8pt;width:25.1pt;height:34.2pt;z-index:-251633152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53" style="position:absolute;margin-left:0;margin-top:0;width:10in;height:540pt;z-index:-251632128;mso-position-horizontal-relative:page;mso-position-vertical-relative:page" coordsize="14400,10800">
          <v:shape id="_x0000_s2054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3.4pt;margin-top:34.25pt;width:256.25pt;height:39.75pt;z-index:-251631104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  <w:p w:rsidR="00187BD4" w:rsidRDefault="00C3590A">
                <w:pPr>
                  <w:spacing w:line="460" w:lineRule="exact"/>
                  <w:ind w:left="20" w:right="-6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Agile – Myths and Reality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3" type="#_x0000_t75" style="position:absolute;margin-left:681.95pt;margin-top:16.8pt;width:25.1pt;height:34.2pt;z-index:-251685376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121" style="position:absolute;margin-left:0;margin-top:0;width:10in;height:540pt;z-index:-251684352;mso-position-horizontal-relative:page;mso-position-vertical-relative:page" coordsize="14400,10800">
          <v:shape id="_x0000_s2122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3.4pt;margin-top:34.25pt;width:409.35pt;height:39.75pt;z-index:-251683328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1.1: Overview of Traditional Software Development Model</w:t>
                </w:r>
              </w:p>
              <w:p w:rsidR="00187BD4" w:rsidRDefault="00C3590A">
                <w:pPr>
                  <w:spacing w:line="460" w:lineRule="exact"/>
                  <w:ind w:left="2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Software Development Model and SDLC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681.95pt;margin-top:16.8pt;width:25.1pt;height:34.2pt;z-index:-251630080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49" style="position:absolute;margin-left:0;margin-top:0;width:10in;height:540pt;z-index:-251629056;mso-position-horizontal-relative:page;mso-position-vertical-relative:page" coordsize="14400,10800">
          <v:shape id="_x0000_s2050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9" type="#_x0000_t75" style="position:absolute;margin-left:681.95pt;margin-top:16.8pt;width:25.1pt;height:34.2pt;z-index:-251682304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117" style="position:absolute;margin-left:0;margin-top:0;width:10in;height:540pt;z-index:-251681280;mso-position-horizontal-relative:page;mso-position-vertical-relative:page" coordsize="14400,10800">
          <v:shape id="_x0000_s2118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3.4pt;margin-top:34.25pt;width:409.35pt;height:39.75pt;z-index:-251680256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1.1: Overview of Traditional Software Development Model</w:t>
                </w:r>
              </w:p>
              <w:p w:rsidR="00187BD4" w:rsidRDefault="00C3590A">
                <w:pPr>
                  <w:spacing w:line="460" w:lineRule="exact"/>
                  <w:ind w:left="2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“Waterfall Model” – An Overview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5" type="#_x0000_t75" style="position:absolute;margin-left:681.95pt;margin-top:16.8pt;width:25.1pt;height:34.2pt;z-index:-251679232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113" style="position:absolute;margin-left:0;margin-top:0;width:10in;height:540pt;z-index:-251678208;mso-position-horizontal-relative:page;mso-position-vertical-relative:page" coordsize="14400,10800">
          <v:shape id="_x0000_s2114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3.4pt;margin-top:34.25pt;width:409.35pt;height:16.05pt;z-index:-251677184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1.1: Overview of Traditional Software Development Model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style="position:absolute;margin-left:681.95pt;margin-top:16.8pt;width:25.1pt;height:34.2pt;z-index:-251676160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109" style="position:absolute;margin-left:0;margin-top:0;width:10in;height:540pt;z-index:-251675136;mso-position-horizontal-relative:page;mso-position-vertical-relative:page" coordsize="14400,10800">
          <v:shape id="_x0000_s2110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3.4pt;margin-top:34.25pt;width:409.35pt;height:39.75pt;z-index:-251674112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1.1: Overview of Traditional Software Development Model</w:t>
                </w:r>
              </w:p>
              <w:p w:rsidR="00187BD4" w:rsidRDefault="00C3590A">
                <w:pPr>
                  <w:spacing w:line="460" w:lineRule="exact"/>
                  <w:ind w:left="2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 xml:space="preserve">“Waterfall Model” – </w:t>
                </w: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Advantages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7" type="#_x0000_t75" style="position:absolute;margin-left:681.95pt;margin-top:16.8pt;width:25.1pt;height:34.2pt;z-index:-251673088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105" style="position:absolute;margin-left:0;margin-top:0;width:10in;height:540pt;z-index:-251672064;mso-position-horizontal-relative:page;mso-position-vertical-relative:page" coordsize="14400,10800">
          <v:shape id="_x0000_s2106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3.4pt;margin-top:34.25pt;width:409.35pt;height:39.75pt;z-index:-251671040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1.1: Overview of Traditional Software Development Model</w:t>
                </w:r>
              </w:p>
              <w:p w:rsidR="00187BD4" w:rsidRDefault="00C3590A">
                <w:pPr>
                  <w:spacing w:line="460" w:lineRule="exact"/>
                  <w:ind w:left="2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“Waterfall Model” – Disadvantages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3" type="#_x0000_t75" style="position:absolute;margin-left:681.95pt;margin-top:16.8pt;width:25.1pt;height:34.2pt;z-index:-251670016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101" style="position:absolute;margin-left:0;margin-top:0;width:10in;height:540pt;z-index:-251668992;mso-position-horizontal-relative:page;mso-position-vertical-relative:page" coordsize="14400,10800">
          <v:shape id="_x0000_s2102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3.4pt;margin-top:34.25pt;width:256.7pt;height:39.75pt;z-index:-251667968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  <w:p w:rsidR="00187BD4" w:rsidRDefault="00C3590A">
                <w:pPr>
                  <w:spacing w:line="460" w:lineRule="exact"/>
                  <w:ind w:left="20" w:right="-6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Agile Development Model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9" type="#_x0000_t75" style="position:absolute;margin-left:681.95pt;margin-top:16.8pt;width:25.1pt;height:34.2pt;z-index:-251666944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97" style="position:absolute;margin-left:0;margin-top:0;width:10in;height:540pt;z-index:-251665920;mso-position-horizontal-relative:page;mso-position-vertical-relative:page" coordsize="14400,10800">
          <v:shape id="_x0000_s2098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3.4pt;margin-top:34.25pt;width:212.05pt;height:16.05pt;z-index:-251664896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BD4" w:rsidRDefault="00187BD4">
    <w:pPr>
      <w:spacing w:line="200" w:lineRule="exact"/>
    </w:pPr>
    <w:r w:rsidRPr="00187BD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5" type="#_x0000_t75" style="position:absolute;margin-left:681.95pt;margin-top:16.8pt;width:25.1pt;height:34.2pt;z-index:-251663872;mso-position-horizontal-relative:page;mso-position-vertical-relative:page">
          <v:imagedata r:id="rId1" o:title=""/>
          <w10:wrap anchorx="page" anchory="page"/>
        </v:shape>
      </w:pict>
    </w:r>
    <w:r w:rsidRPr="00187BD4">
      <w:pict>
        <v:group id="_x0000_s2093" style="position:absolute;margin-left:0;margin-top:0;width:10in;height:540pt;z-index:-251662848;mso-position-horizontal-relative:page;mso-position-vertical-relative:page" coordsize="14400,10800">
          <v:shape id="_x0000_s2094" style="position:absolute;width:14400;height:10800" coordsize="14400,10800" path="m14400,10800l14400,,,,,10800r14400,xe" fillcolor="#ececec" stroked="f">
            <v:path arrowok="t"/>
          </v:shape>
          <w10:wrap anchorx="page" anchory="page"/>
        </v:group>
      </w:pict>
    </w:r>
    <w:r w:rsidRPr="00187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.4pt;margin-top:34.25pt;width:212.05pt;height:39.75pt;z-index:-251661824;mso-position-horizontal-relative:page;mso-position-vertical-relative:page" filled="f" stroked="f">
          <v:textbox inset="0,0,0,0">
            <w:txbxContent>
              <w:p w:rsidR="00187BD4" w:rsidRDefault="00C3590A">
                <w:pPr>
                  <w:spacing w:line="300" w:lineRule="exact"/>
                  <w:ind w:left="20" w:right="-42"/>
                  <w:rPr>
                    <w:rFonts w:ascii="Verdana" w:eastAsia="Verdana" w:hAnsi="Verdana" w:cs="Verdana"/>
                    <w:sz w:val="28"/>
                    <w:szCs w:val="28"/>
                  </w:rPr>
                </w:pPr>
                <w:r>
                  <w:rPr>
                    <w:rFonts w:ascii="Verdana" w:eastAsia="Verdana" w:hAnsi="Verdana" w:cs="Verdana"/>
                    <w:color w:val="006FAC"/>
                    <w:sz w:val="28"/>
                    <w:szCs w:val="28"/>
                  </w:rPr>
                  <w:t>1.2: Agile Process Framework</w:t>
                </w:r>
              </w:p>
              <w:p w:rsidR="00187BD4" w:rsidRDefault="00C3590A">
                <w:pPr>
                  <w:spacing w:line="460" w:lineRule="exact"/>
                  <w:ind w:left="20"/>
                  <w:rPr>
                    <w:rFonts w:ascii="Verdana" w:eastAsia="Verdana" w:hAnsi="Verdana" w:cs="Verdana"/>
                    <w:sz w:val="40"/>
                    <w:szCs w:val="40"/>
                  </w:rPr>
                </w:pPr>
                <w:r>
                  <w:rPr>
                    <w:rFonts w:ascii="Verdana" w:eastAsia="Verdana" w:hAnsi="Verdana" w:cs="Verdana"/>
                    <w:color w:val="006FAC"/>
                    <w:position w:val="-1"/>
                    <w:sz w:val="40"/>
                    <w:szCs w:val="40"/>
                  </w:rPr>
                  <w:t>Why use Agile?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66DB2"/>
    <w:multiLevelType w:val="multilevel"/>
    <w:tmpl w:val="C4BA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87BD4"/>
    <w:rsid w:val="00187BD4"/>
    <w:rsid w:val="00A45049"/>
    <w:rsid w:val="00C3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eader" Target="header14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34" Type="http://schemas.openxmlformats.org/officeDocument/2006/relationships/header" Target="header20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header" Target="header13.xml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29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2.xml"/><Relationship Id="rId32" Type="http://schemas.openxmlformats.org/officeDocument/2006/relationships/header" Target="header19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6.png"/><Relationship Id="rId28" Type="http://schemas.openxmlformats.org/officeDocument/2006/relationships/header" Target="header15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header" Target="header17.xm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1514</Words>
  <Characters>8634</Characters>
  <Application>Microsoft Office Word</Application>
  <DocSecurity>0</DocSecurity>
  <Lines>71</Lines>
  <Paragraphs>20</Paragraphs>
  <ScaleCrop>false</ScaleCrop>
  <Company/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2022-02-08T04:25:00Z</dcterms:created>
  <dcterms:modified xsi:type="dcterms:W3CDTF">2022-02-08T04:26:00Z</dcterms:modified>
</cp:coreProperties>
</file>